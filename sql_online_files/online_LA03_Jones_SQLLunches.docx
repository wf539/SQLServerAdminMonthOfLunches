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3A3C7" w14:textId="77777777" w:rsidR="00D22FB0" w:rsidRPr="00981C73" w:rsidRDefault="00D22FB0" w:rsidP="00444AB8">
      <w:pPr>
        <w:pStyle w:val="COChapterNumber"/>
      </w:pPr>
      <w:bookmarkStart w:id="0" w:name="_GoBack"/>
      <w:bookmarkEnd w:id="0"/>
    </w:p>
    <w:p w14:paraId="61DED040" w14:textId="77777777" w:rsidR="00D22FB0" w:rsidRDefault="00444AB8" w:rsidP="009F4E0B">
      <w:pPr>
        <w:pStyle w:val="COChapterTitle"/>
      </w:pPr>
      <w:r>
        <w:t>T-SQL Crash Course</w:t>
      </w:r>
    </w:p>
    <w:p w14:paraId="3BE8019D" w14:textId="77777777" w:rsidR="00E866A4" w:rsidRDefault="00E866A4" w:rsidP="00FE5802">
      <w:pPr>
        <w:pStyle w:val="Body1"/>
      </w:pPr>
      <w:r>
        <w:t>Write a SELECT query that will retrieve the Title, FirstName, LastName, and Suffix columns from the Person.Person table.</w:t>
      </w:r>
    </w:p>
    <w:p w14:paraId="4E92C01F" w14:textId="77777777" w:rsidR="00FE5802" w:rsidRDefault="00FE5802" w:rsidP="00FE5802">
      <w:pPr>
        <w:pStyle w:val="Code"/>
      </w:pPr>
      <w:r>
        <w:t>SELECT Title,FirstName,LastName,Suffix</w:t>
      </w:r>
    </w:p>
    <w:p w14:paraId="6EE1482A" w14:textId="77777777" w:rsidR="00FE5802" w:rsidRDefault="00FE5802" w:rsidP="00FE5802">
      <w:pPr>
        <w:pStyle w:val="Code"/>
      </w:pPr>
      <w:r>
        <w:t>FROM Person.Person</w:t>
      </w:r>
    </w:p>
    <w:p w14:paraId="539A6A78" w14:textId="77777777" w:rsidR="00FE5802" w:rsidRDefault="00FE5802" w:rsidP="00FE5802">
      <w:pPr>
        <w:pStyle w:val="Body"/>
        <w:pBdr>
          <w:bottom w:val="single" w:sz="6" w:space="1" w:color="auto"/>
        </w:pBdr>
      </w:pPr>
    </w:p>
    <w:p w14:paraId="65F35722" w14:textId="77777777" w:rsidR="00FE5802" w:rsidRDefault="00FE5802" w:rsidP="00FE5802">
      <w:pPr>
        <w:pStyle w:val="Body"/>
      </w:pPr>
    </w:p>
    <w:p w14:paraId="43628F83" w14:textId="77777777" w:rsidR="00E866A4" w:rsidRPr="00E866A4" w:rsidRDefault="00E866A4" w:rsidP="00FE5802">
      <w:pPr>
        <w:pStyle w:val="Body1"/>
      </w:pPr>
      <w:r>
        <w:t xml:space="preserve">Write a SELECT query that will list the FirstName and LastName from Person.Person, as well as the </w:t>
      </w:r>
      <w:r w:rsidR="00A96707">
        <w:t>BusinessEntityID</w:t>
      </w:r>
      <w:r>
        <w:t xml:space="preserve"> from Sales.Customer, all in a single result table.</w:t>
      </w:r>
      <w:r w:rsidR="00A96707">
        <w:t xml:space="preserve"> Include only those customers who have a PersonID that is not null.</w:t>
      </w:r>
    </w:p>
    <w:p w14:paraId="37287E77" w14:textId="77777777" w:rsidR="00A96707" w:rsidRPr="00A96707" w:rsidRDefault="00A96707" w:rsidP="00A96707">
      <w:pPr>
        <w:pStyle w:val="Code"/>
      </w:pPr>
      <w:r w:rsidRPr="00A96707">
        <w:t>SELECT p.FirstName,p.LastName,c.PersonID</w:t>
      </w:r>
    </w:p>
    <w:p w14:paraId="278867F5" w14:textId="77777777" w:rsidR="00A96707" w:rsidRPr="00A96707" w:rsidRDefault="00A96707" w:rsidP="00A96707">
      <w:pPr>
        <w:pStyle w:val="Code"/>
      </w:pPr>
      <w:r w:rsidRPr="00A96707">
        <w:t>FROM Person.Person AS p</w:t>
      </w:r>
    </w:p>
    <w:p w14:paraId="3708FBD8" w14:textId="77777777" w:rsidR="00A96707" w:rsidRPr="00A96707" w:rsidRDefault="00A96707" w:rsidP="00A96707">
      <w:pPr>
        <w:pStyle w:val="Code"/>
      </w:pPr>
      <w:r w:rsidRPr="00A96707">
        <w:t xml:space="preserve"> INNER JOIN Sales.Customer AS c</w:t>
      </w:r>
    </w:p>
    <w:p w14:paraId="6EB25F23" w14:textId="77777777" w:rsidR="00A96707" w:rsidRPr="00A96707" w:rsidRDefault="00A96707" w:rsidP="00A96707">
      <w:pPr>
        <w:pStyle w:val="Code"/>
      </w:pPr>
      <w:r w:rsidRPr="00A96707">
        <w:t xml:space="preserve">  ON c.PersonID = p.BusinessEntityID</w:t>
      </w:r>
    </w:p>
    <w:p w14:paraId="4BF8C178" w14:textId="77777777" w:rsidR="00D22FB0" w:rsidRPr="00981C73" w:rsidRDefault="00FE5802" w:rsidP="00FE5802">
      <w:pPr>
        <w:pStyle w:val="Callout"/>
      </w:pPr>
      <w:r w:rsidRPr="00D84611">
        <w:rPr>
          <w:rStyle w:val="CalloutHead"/>
        </w:rPr>
        <w:t>Note</w:t>
      </w:r>
      <w:r>
        <w:t xml:space="preserve"> </w:t>
      </w:r>
      <w:r w:rsidR="00D84611">
        <w:t>Your answer may not look exactly like these, and that’s fine. Different aliases, slightly different order, and so on can all still return the same result.</w:t>
      </w:r>
    </w:p>
    <w:p w14:paraId="2122E6E5" w14:textId="77777777" w:rsidR="00992DD8" w:rsidRPr="00981C73" w:rsidRDefault="00992DD8" w:rsidP="00D22FB0">
      <w:pPr>
        <w:pStyle w:val="Body"/>
      </w:pPr>
    </w:p>
    <w:p w14:paraId="5300B1E9" w14:textId="77777777" w:rsidR="00781A6E" w:rsidRPr="00981C73" w:rsidRDefault="00781A6E" w:rsidP="00D22FB0">
      <w:pPr>
        <w:pStyle w:val="Body"/>
      </w:pPr>
    </w:p>
    <w:sectPr w:rsidR="00781A6E" w:rsidRPr="00981C73" w:rsidSect="005F1BFA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2968B" w14:textId="77777777" w:rsidR="0067425A" w:rsidRDefault="0067425A">
      <w:r>
        <w:separator/>
      </w:r>
    </w:p>
    <w:p w14:paraId="6945FE7A" w14:textId="77777777" w:rsidR="0067425A" w:rsidRDefault="0067425A"/>
  </w:endnote>
  <w:endnote w:type="continuationSeparator" w:id="0">
    <w:p w14:paraId="6E7DB54F" w14:textId="77777777" w:rsidR="0067425A" w:rsidRDefault="0067425A">
      <w:r>
        <w:continuationSeparator/>
      </w:r>
    </w:p>
    <w:p w14:paraId="67A18D2F" w14:textId="77777777" w:rsidR="0067425A" w:rsidRDefault="006742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00A75" w14:textId="77777777" w:rsidR="00FE5802" w:rsidRDefault="00FE5802" w:rsidP="00333BBC">
    <w:pPr>
      <w:pStyle w:val="Body1"/>
      <w:jc w:val="center"/>
    </w:pPr>
    <w:r>
      <w:t xml:space="preserve">Chapter author name: </w:t>
    </w:r>
  </w:p>
  <w:p w14:paraId="170E1953" w14:textId="77777777" w:rsidR="00FE5802" w:rsidRPr="002D24E6" w:rsidRDefault="00FE5802" w:rsidP="00DB3E55">
    <w:pPr>
      <w:pStyle w:val="Body1"/>
      <w:jc w:val="center"/>
    </w:pPr>
    <w:r>
      <w:t xml:space="preserve">©Manning Publications Co. </w:t>
    </w:r>
    <w:r w:rsidRPr="00B41619">
      <w:t xml:space="preserve">Please post comments or corrections to the </w:t>
    </w:r>
    <w:r w:rsidRPr="002D24E6">
      <w:t>Author Online forum:</w:t>
    </w:r>
  </w:p>
  <w:p w14:paraId="12EE516F" w14:textId="77777777" w:rsidR="00FE5802" w:rsidRPr="00DB3E55" w:rsidRDefault="00FE5802" w:rsidP="00DB3E55">
    <w:pPr>
      <w:pStyle w:val="Body1"/>
      <w:jc w:val="center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CA19" w14:textId="77777777" w:rsidR="00FE5802" w:rsidRDefault="00FE5802" w:rsidP="00EF1CFC">
    <w:pPr>
      <w:pStyle w:val="Body1"/>
      <w:jc w:val="center"/>
    </w:pPr>
    <w:r>
      <w:t>Chapter author name: Don Jones</w:t>
    </w:r>
  </w:p>
  <w:p w14:paraId="4D70D1DC" w14:textId="77777777" w:rsidR="00FE5802" w:rsidRPr="002D24E6" w:rsidRDefault="00FE5802" w:rsidP="00EF1CFC">
    <w:pPr>
      <w:pStyle w:val="Body1"/>
      <w:jc w:val="center"/>
    </w:pPr>
    <w:r>
      <w:t xml:space="preserve">©Manning Publications Co. </w:t>
    </w:r>
    <w:r w:rsidRPr="00B41619">
      <w:t xml:space="preserve">Please post comments or corrections to the </w:t>
    </w:r>
    <w:r w:rsidRPr="002D24E6">
      <w:t>Author Online forum:</w:t>
    </w:r>
  </w:p>
  <w:p w14:paraId="7C2FC846" w14:textId="77777777" w:rsidR="00FE5802" w:rsidRPr="00DB3E55" w:rsidRDefault="00FE5802" w:rsidP="00EF1CFC">
    <w:pPr>
      <w:pStyle w:val="Body1"/>
      <w:jc w:val="center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2D32A" w14:textId="77777777" w:rsidR="00FE5802" w:rsidRDefault="00FE5802" w:rsidP="00327B8E"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00E9C" w14:textId="77777777" w:rsidR="0067425A" w:rsidRDefault="0067425A">
      <w:r>
        <w:separator/>
      </w:r>
    </w:p>
    <w:p w14:paraId="7A1D5946" w14:textId="77777777" w:rsidR="0067425A" w:rsidRDefault="0067425A"/>
  </w:footnote>
  <w:footnote w:type="continuationSeparator" w:id="0">
    <w:p w14:paraId="6234E003" w14:textId="77777777" w:rsidR="0067425A" w:rsidRDefault="0067425A">
      <w:r>
        <w:continuationSeparator/>
      </w:r>
    </w:p>
    <w:p w14:paraId="2182ADC1" w14:textId="77777777" w:rsidR="0067425A" w:rsidRDefault="006742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853B6" w14:textId="77777777" w:rsidR="00FE5802" w:rsidRPr="00754508" w:rsidRDefault="00FE5802" w:rsidP="00F94AEA">
    <w:pPr>
      <w:pStyle w:val="Body1"/>
      <w:tabs>
        <w:tab w:val="clear" w:pos="360"/>
        <w:tab w:val="center" w:pos="2970"/>
        <w:tab w:val="right" w:pos="7200"/>
      </w:tabs>
    </w:pPr>
    <w:r w:rsidRPr="00754508">
      <w:fldChar w:fldCharType="begin"/>
    </w:r>
    <w:r w:rsidRPr="00754508">
      <w:instrText xml:space="preserve">PAGE  </w:instrText>
    </w:r>
    <w:r w:rsidRPr="00754508">
      <w:fldChar w:fldCharType="separate"/>
    </w:r>
    <w:r>
      <w:rPr>
        <w:noProof/>
      </w:rPr>
      <w:t>22</w:t>
    </w:r>
    <w:r w:rsidRPr="00754508">
      <w:fldChar w:fldCharType="end"/>
    </w:r>
    <w:r>
      <w:tab/>
    </w:r>
    <w:r>
      <w:rPr>
        <w:rStyle w:val="BoldItalics"/>
      </w:rPr>
      <w:t>Don Jones</w:t>
    </w:r>
    <w:r>
      <w:t xml:space="preserve"> / </w:t>
    </w:r>
    <w:r>
      <w:rPr>
        <w:rStyle w:val="BoldItalics"/>
      </w:rPr>
      <w:t>Learn SQL Server in a Month of Lunches</w:t>
    </w:r>
    <w:r>
      <w:tab/>
      <w:t xml:space="preserve">Last saved: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23792B">
      <w:rPr>
        <w:noProof/>
      </w:rPr>
      <w:t>8/14/2013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B89DF" w14:textId="77777777" w:rsidR="00FE5802" w:rsidRPr="00327B8E" w:rsidRDefault="00FE5802" w:rsidP="00F94AEA">
    <w:pPr>
      <w:pStyle w:val="Body1"/>
      <w:tabs>
        <w:tab w:val="clear" w:pos="360"/>
        <w:tab w:val="center" w:pos="4680"/>
        <w:tab w:val="left" w:pos="7200"/>
      </w:tabs>
    </w:pPr>
    <w:r>
      <w:t xml:space="preserve">Last saved: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23792B">
      <w:rPr>
        <w:noProof/>
      </w:rPr>
      <w:t>8/14/2013</w:t>
    </w:r>
    <w:r>
      <w:fldChar w:fldCharType="end"/>
    </w:r>
    <w:r>
      <w:tab/>
    </w:r>
    <w:r>
      <w:rPr>
        <w:rStyle w:val="BoldItalics"/>
      </w:rPr>
      <w:t>Don Jones</w:t>
    </w:r>
    <w:r>
      <w:t xml:space="preserve"> / </w:t>
    </w:r>
    <w:r>
      <w:rPr>
        <w:rStyle w:val="BoldItalics"/>
      </w:rPr>
      <w:t>Learn SQL Server in a Month of Lunches</w:t>
    </w:r>
    <w:r w:rsidRPr="00754508">
      <w:tab/>
    </w:r>
    <w:r w:rsidRPr="00327B8E">
      <w:fldChar w:fldCharType="begin"/>
    </w:r>
    <w:r w:rsidRPr="00327B8E">
      <w:instrText xml:space="preserve">PAGE  </w:instrText>
    </w:r>
    <w:r w:rsidRPr="00327B8E">
      <w:fldChar w:fldCharType="separate"/>
    </w:r>
    <w:r w:rsidR="00A96707">
      <w:rPr>
        <w:noProof/>
      </w:rPr>
      <w:t>1</w:t>
    </w:r>
    <w:r w:rsidRPr="00327B8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1C04E9C"/>
    <w:multiLevelType w:val="multilevel"/>
    <w:tmpl w:val="1C88F8B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61E56C3"/>
    <w:multiLevelType w:val="multilevel"/>
    <w:tmpl w:val="E72C281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D424529"/>
    <w:multiLevelType w:val="multilevel"/>
    <w:tmpl w:val="C9C8A0E4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7" w15:restartNumberingAfterBreak="0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B3701F"/>
    <w:multiLevelType w:val="multilevel"/>
    <w:tmpl w:val="D714D090"/>
    <w:lvl w:ilvl="0">
      <w:start w:val="5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9" w15:restartNumberingAfterBreak="0">
    <w:nsid w:val="20C1548F"/>
    <w:multiLevelType w:val="multilevel"/>
    <w:tmpl w:val="76BA204C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10" w15:restartNumberingAfterBreak="0">
    <w:nsid w:val="27E109C4"/>
    <w:multiLevelType w:val="multilevel"/>
    <w:tmpl w:val="8724CE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643438"/>
    <w:multiLevelType w:val="multilevel"/>
    <w:tmpl w:val="97ECB1B6"/>
    <w:lvl w:ilvl="0">
      <w:start w:val="1"/>
      <w:numFmt w:val="decimal"/>
      <w:pStyle w:val="Head2"/>
      <w:lvlText w:val="%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F10227B"/>
    <w:multiLevelType w:val="multilevel"/>
    <w:tmpl w:val="BF7EF9F0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13" w15:restartNumberingAfterBreak="0">
    <w:nsid w:val="31DD1B07"/>
    <w:multiLevelType w:val="multilevel"/>
    <w:tmpl w:val="3E769E48"/>
    <w:lvl w:ilvl="0">
      <w:start w:val="3"/>
      <w:numFmt w:val="decimal"/>
      <w:pStyle w:val="COChapter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1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2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073A55"/>
    <w:multiLevelType w:val="multilevel"/>
    <w:tmpl w:val="26E4493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60756EB"/>
    <w:multiLevelType w:val="multilevel"/>
    <w:tmpl w:val="F320AA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9A94973"/>
    <w:multiLevelType w:val="hybridMultilevel"/>
    <w:tmpl w:val="F34A2848"/>
    <w:lvl w:ilvl="0" w:tplc="A2400BE4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1552A"/>
    <w:multiLevelType w:val="multilevel"/>
    <w:tmpl w:val="9DE6F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E993B3E"/>
    <w:multiLevelType w:val="multilevel"/>
    <w:tmpl w:val="1E864916"/>
    <w:lvl w:ilvl="0">
      <w:start w:val="1"/>
      <w:numFmt w:val="decimal"/>
      <w:pStyle w:val="Head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F1B2385"/>
    <w:multiLevelType w:val="multilevel"/>
    <w:tmpl w:val="5CF6C86C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F3A5C6D"/>
    <w:multiLevelType w:val="multilevel"/>
    <w:tmpl w:val="E464581E"/>
    <w:lvl w:ilvl="0">
      <w:start w:val="2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21" w15:restartNumberingAfterBreak="0">
    <w:nsid w:val="40692C89"/>
    <w:multiLevelType w:val="hybridMultilevel"/>
    <w:tmpl w:val="8E8CF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220A10"/>
    <w:multiLevelType w:val="multilevel"/>
    <w:tmpl w:val="A44ED0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60C6BEB"/>
    <w:multiLevelType w:val="multilevel"/>
    <w:tmpl w:val="DC5E85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DF14DF7"/>
    <w:multiLevelType w:val="multilevel"/>
    <w:tmpl w:val="77AEE5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E125BEF"/>
    <w:multiLevelType w:val="multilevel"/>
    <w:tmpl w:val="BF7EF9F0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26" w15:restartNumberingAfterBreak="0">
    <w:nsid w:val="638668D4"/>
    <w:multiLevelType w:val="multilevel"/>
    <w:tmpl w:val="B9F8F2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67DD57C1"/>
    <w:multiLevelType w:val="multilevel"/>
    <w:tmpl w:val="C7CC6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C3F7005"/>
    <w:multiLevelType w:val="multilevel"/>
    <w:tmpl w:val="CDD85496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8"/>
  </w:num>
  <w:num w:numId="5">
    <w:abstractNumId w:val="11"/>
  </w:num>
  <w:num w:numId="6">
    <w:abstractNumId w:val="14"/>
  </w:num>
  <w:num w:numId="7">
    <w:abstractNumId w:val="27"/>
  </w:num>
  <w:num w:numId="8">
    <w:abstractNumId w:val="25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8"/>
  </w:num>
  <w:num w:numId="12">
    <w:abstractNumId w:val="8"/>
  </w:num>
  <w:num w:numId="13">
    <w:abstractNumId w:val="20"/>
  </w:num>
  <w:num w:numId="14">
    <w:abstractNumId w:val="9"/>
  </w:num>
  <w:num w:numId="15">
    <w:abstractNumId w:val="18"/>
  </w:num>
  <w:num w:numId="16">
    <w:abstractNumId w:val="18"/>
  </w:num>
  <w:num w:numId="17">
    <w:abstractNumId w:val="6"/>
  </w:num>
  <w:num w:numId="18">
    <w:abstractNumId w:val="23"/>
  </w:num>
  <w:num w:numId="19">
    <w:abstractNumId w:val="13"/>
  </w:num>
  <w:num w:numId="20">
    <w:abstractNumId w:val="4"/>
  </w:num>
  <w:num w:numId="21">
    <w:abstractNumId w:val="17"/>
  </w:num>
  <w:num w:numId="22">
    <w:abstractNumId w:val="15"/>
  </w:num>
  <w:num w:numId="23">
    <w:abstractNumId w:val="10"/>
  </w:num>
  <w:num w:numId="24">
    <w:abstractNumId w:val="13"/>
  </w:num>
  <w:num w:numId="25">
    <w:abstractNumId w:val="13"/>
  </w:num>
  <w:num w:numId="26">
    <w:abstractNumId w:val="19"/>
  </w:num>
  <w:num w:numId="27">
    <w:abstractNumId w:val="24"/>
  </w:num>
  <w:num w:numId="28">
    <w:abstractNumId w:val="13"/>
  </w:num>
  <w:num w:numId="29">
    <w:abstractNumId w:val="3"/>
  </w:num>
  <w:num w:numId="30">
    <w:abstractNumId w:val="22"/>
  </w:num>
  <w:num w:numId="31">
    <w:abstractNumId w:val="26"/>
  </w:num>
  <w:num w:numId="32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en-US" w:vendorID="64" w:dllVersion="131078" w:nlCheck="1" w:checkStyle="1"/>
  <w:activeWritingStyle w:appName="MSWord" w:lang="en-US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formatting="1" w:enforcement="0"/>
  <w:autoFormatOverride/>
  <w:defaultTabStop w:val="72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2FB0"/>
    <w:rsid w:val="00002F65"/>
    <w:rsid w:val="00011EF3"/>
    <w:rsid w:val="00013EAA"/>
    <w:rsid w:val="0001713C"/>
    <w:rsid w:val="0003082E"/>
    <w:rsid w:val="00035A1A"/>
    <w:rsid w:val="00042567"/>
    <w:rsid w:val="000427BF"/>
    <w:rsid w:val="00050392"/>
    <w:rsid w:val="00051CCD"/>
    <w:rsid w:val="000616FF"/>
    <w:rsid w:val="00062749"/>
    <w:rsid w:val="00064A72"/>
    <w:rsid w:val="00066200"/>
    <w:rsid w:val="00085C8C"/>
    <w:rsid w:val="00091DB4"/>
    <w:rsid w:val="00092916"/>
    <w:rsid w:val="00093DF4"/>
    <w:rsid w:val="000A091E"/>
    <w:rsid w:val="000B481C"/>
    <w:rsid w:val="000E63C0"/>
    <w:rsid w:val="000E6D5F"/>
    <w:rsid w:val="000F0DEC"/>
    <w:rsid w:val="00103F76"/>
    <w:rsid w:val="0010772E"/>
    <w:rsid w:val="001152FB"/>
    <w:rsid w:val="00116A8C"/>
    <w:rsid w:val="001177C3"/>
    <w:rsid w:val="00126F7D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7215C"/>
    <w:rsid w:val="00177477"/>
    <w:rsid w:val="00182300"/>
    <w:rsid w:val="0018654A"/>
    <w:rsid w:val="00190124"/>
    <w:rsid w:val="00191A68"/>
    <w:rsid w:val="00194736"/>
    <w:rsid w:val="0019473D"/>
    <w:rsid w:val="001A0B2C"/>
    <w:rsid w:val="001A19B4"/>
    <w:rsid w:val="001B32A0"/>
    <w:rsid w:val="001B619E"/>
    <w:rsid w:val="001B76AB"/>
    <w:rsid w:val="001C1997"/>
    <w:rsid w:val="001C5C5B"/>
    <w:rsid w:val="001C6896"/>
    <w:rsid w:val="001C797E"/>
    <w:rsid w:val="001E4835"/>
    <w:rsid w:val="001F53BD"/>
    <w:rsid w:val="0020579B"/>
    <w:rsid w:val="00210213"/>
    <w:rsid w:val="00214673"/>
    <w:rsid w:val="0021551B"/>
    <w:rsid w:val="00215BF2"/>
    <w:rsid w:val="00224060"/>
    <w:rsid w:val="00224BD3"/>
    <w:rsid w:val="00227CF4"/>
    <w:rsid w:val="0023700D"/>
    <w:rsid w:val="0023792B"/>
    <w:rsid w:val="00242879"/>
    <w:rsid w:val="0025094B"/>
    <w:rsid w:val="00263F76"/>
    <w:rsid w:val="00265329"/>
    <w:rsid w:val="002725C9"/>
    <w:rsid w:val="00275591"/>
    <w:rsid w:val="002863D7"/>
    <w:rsid w:val="002867B1"/>
    <w:rsid w:val="00290557"/>
    <w:rsid w:val="00291EEA"/>
    <w:rsid w:val="002B6FE6"/>
    <w:rsid w:val="002D24E6"/>
    <w:rsid w:val="002D28DB"/>
    <w:rsid w:val="002F1201"/>
    <w:rsid w:val="002F4D34"/>
    <w:rsid w:val="00300807"/>
    <w:rsid w:val="00305BDC"/>
    <w:rsid w:val="0031190B"/>
    <w:rsid w:val="0031242F"/>
    <w:rsid w:val="00316E06"/>
    <w:rsid w:val="003217CA"/>
    <w:rsid w:val="00326D19"/>
    <w:rsid w:val="00326F66"/>
    <w:rsid w:val="00327B8E"/>
    <w:rsid w:val="00331DA7"/>
    <w:rsid w:val="00333BBC"/>
    <w:rsid w:val="00360455"/>
    <w:rsid w:val="00363155"/>
    <w:rsid w:val="0036624E"/>
    <w:rsid w:val="00376157"/>
    <w:rsid w:val="003848AA"/>
    <w:rsid w:val="003A1EA1"/>
    <w:rsid w:val="003A36BE"/>
    <w:rsid w:val="003A3CE7"/>
    <w:rsid w:val="003C2391"/>
    <w:rsid w:val="003C3702"/>
    <w:rsid w:val="003C42E1"/>
    <w:rsid w:val="003C4FE4"/>
    <w:rsid w:val="003D415D"/>
    <w:rsid w:val="003E092B"/>
    <w:rsid w:val="003E4AE2"/>
    <w:rsid w:val="003F3294"/>
    <w:rsid w:val="004139B9"/>
    <w:rsid w:val="004216EF"/>
    <w:rsid w:val="0043698D"/>
    <w:rsid w:val="00444AB8"/>
    <w:rsid w:val="004466C4"/>
    <w:rsid w:val="00453B8A"/>
    <w:rsid w:val="004563D9"/>
    <w:rsid w:val="00471E42"/>
    <w:rsid w:val="00472589"/>
    <w:rsid w:val="0048007C"/>
    <w:rsid w:val="00483413"/>
    <w:rsid w:val="00491BFB"/>
    <w:rsid w:val="00495AD7"/>
    <w:rsid w:val="00496FD1"/>
    <w:rsid w:val="004A44C7"/>
    <w:rsid w:val="004C2105"/>
    <w:rsid w:val="004C330F"/>
    <w:rsid w:val="004C491D"/>
    <w:rsid w:val="004D7FE9"/>
    <w:rsid w:val="004E463E"/>
    <w:rsid w:val="005063F2"/>
    <w:rsid w:val="00507C2D"/>
    <w:rsid w:val="00511E7A"/>
    <w:rsid w:val="00516647"/>
    <w:rsid w:val="00517E4D"/>
    <w:rsid w:val="005306EE"/>
    <w:rsid w:val="00540665"/>
    <w:rsid w:val="005545D3"/>
    <w:rsid w:val="005849C3"/>
    <w:rsid w:val="005A2A40"/>
    <w:rsid w:val="005A5837"/>
    <w:rsid w:val="005B1BA2"/>
    <w:rsid w:val="005C65A8"/>
    <w:rsid w:val="005D2F86"/>
    <w:rsid w:val="005D3A1A"/>
    <w:rsid w:val="005D3A9F"/>
    <w:rsid w:val="005D7972"/>
    <w:rsid w:val="005F1BFA"/>
    <w:rsid w:val="006024A5"/>
    <w:rsid w:val="006150B4"/>
    <w:rsid w:val="006155CC"/>
    <w:rsid w:val="006305BF"/>
    <w:rsid w:val="00632F09"/>
    <w:rsid w:val="0064126F"/>
    <w:rsid w:val="006417D8"/>
    <w:rsid w:val="00644D70"/>
    <w:rsid w:val="00652905"/>
    <w:rsid w:val="00653972"/>
    <w:rsid w:val="00654960"/>
    <w:rsid w:val="00656211"/>
    <w:rsid w:val="006664F9"/>
    <w:rsid w:val="0067425A"/>
    <w:rsid w:val="00674DA2"/>
    <w:rsid w:val="00675946"/>
    <w:rsid w:val="00683071"/>
    <w:rsid w:val="00693F51"/>
    <w:rsid w:val="006A3B75"/>
    <w:rsid w:val="006B3F56"/>
    <w:rsid w:val="006B719F"/>
    <w:rsid w:val="006C619B"/>
    <w:rsid w:val="006D7A63"/>
    <w:rsid w:val="006E1E21"/>
    <w:rsid w:val="006E57C0"/>
    <w:rsid w:val="006E6B97"/>
    <w:rsid w:val="0070096E"/>
    <w:rsid w:val="00705CBB"/>
    <w:rsid w:val="00712658"/>
    <w:rsid w:val="00716539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1A6E"/>
    <w:rsid w:val="00786472"/>
    <w:rsid w:val="007955B0"/>
    <w:rsid w:val="00796527"/>
    <w:rsid w:val="00796D40"/>
    <w:rsid w:val="007A35E6"/>
    <w:rsid w:val="007A72A8"/>
    <w:rsid w:val="007B11AD"/>
    <w:rsid w:val="007B67BE"/>
    <w:rsid w:val="007C64F8"/>
    <w:rsid w:val="007D26D5"/>
    <w:rsid w:val="007F4791"/>
    <w:rsid w:val="00802A1A"/>
    <w:rsid w:val="008258B0"/>
    <w:rsid w:val="00826AB4"/>
    <w:rsid w:val="0083123A"/>
    <w:rsid w:val="008321BA"/>
    <w:rsid w:val="0084430D"/>
    <w:rsid w:val="008564E4"/>
    <w:rsid w:val="008577DB"/>
    <w:rsid w:val="00860DFF"/>
    <w:rsid w:val="00861E69"/>
    <w:rsid w:val="0086249A"/>
    <w:rsid w:val="00862EAD"/>
    <w:rsid w:val="008819F2"/>
    <w:rsid w:val="008A2F65"/>
    <w:rsid w:val="008A3B09"/>
    <w:rsid w:val="008B36B6"/>
    <w:rsid w:val="008B7248"/>
    <w:rsid w:val="008C028B"/>
    <w:rsid w:val="008C5570"/>
    <w:rsid w:val="008D1D5D"/>
    <w:rsid w:val="008D63EE"/>
    <w:rsid w:val="008E0E0C"/>
    <w:rsid w:val="008E447F"/>
    <w:rsid w:val="008E50A9"/>
    <w:rsid w:val="008E63C5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81C73"/>
    <w:rsid w:val="00985606"/>
    <w:rsid w:val="00987DAD"/>
    <w:rsid w:val="00992DD8"/>
    <w:rsid w:val="00992F78"/>
    <w:rsid w:val="009C1AA4"/>
    <w:rsid w:val="009C27EF"/>
    <w:rsid w:val="009C6582"/>
    <w:rsid w:val="009D1810"/>
    <w:rsid w:val="009D24AF"/>
    <w:rsid w:val="009E1DFE"/>
    <w:rsid w:val="009E5ED8"/>
    <w:rsid w:val="009F0DB6"/>
    <w:rsid w:val="009F4E0B"/>
    <w:rsid w:val="009F522C"/>
    <w:rsid w:val="00A049BB"/>
    <w:rsid w:val="00A06897"/>
    <w:rsid w:val="00A14E18"/>
    <w:rsid w:val="00A267D2"/>
    <w:rsid w:val="00A277FA"/>
    <w:rsid w:val="00A31B4E"/>
    <w:rsid w:val="00A34F3E"/>
    <w:rsid w:val="00A37B37"/>
    <w:rsid w:val="00A45365"/>
    <w:rsid w:val="00A46C96"/>
    <w:rsid w:val="00A552FE"/>
    <w:rsid w:val="00A60A34"/>
    <w:rsid w:val="00A66DDD"/>
    <w:rsid w:val="00A74BA3"/>
    <w:rsid w:val="00A91949"/>
    <w:rsid w:val="00A94B75"/>
    <w:rsid w:val="00A950C1"/>
    <w:rsid w:val="00A951A5"/>
    <w:rsid w:val="00A96707"/>
    <w:rsid w:val="00AA4ED3"/>
    <w:rsid w:val="00AB0005"/>
    <w:rsid w:val="00AB2391"/>
    <w:rsid w:val="00AB5D6D"/>
    <w:rsid w:val="00AB690F"/>
    <w:rsid w:val="00AD0BF4"/>
    <w:rsid w:val="00AF3376"/>
    <w:rsid w:val="00B07495"/>
    <w:rsid w:val="00B07936"/>
    <w:rsid w:val="00B1107D"/>
    <w:rsid w:val="00B11D83"/>
    <w:rsid w:val="00B12E60"/>
    <w:rsid w:val="00B15E16"/>
    <w:rsid w:val="00B177F2"/>
    <w:rsid w:val="00B25193"/>
    <w:rsid w:val="00B252B7"/>
    <w:rsid w:val="00B41619"/>
    <w:rsid w:val="00B543C1"/>
    <w:rsid w:val="00B55F54"/>
    <w:rsid w:val="00B5680B"/>
    <w:rsid w:val="00B626DD"/>
    <w:rsid w:val="00B62E65"/>
    <w:rsid w:val="00B64F10"/>
    <w:rsid w:val="00B819F4"/>
    <w:rsid w:val="00BA72AD"/>
    <w:rsid w:val="00BB1AF0"/>
    <w:rsid w:val="00BC232F"/>
    <w:rsid w:val="00BC332A"/>
    <w:rsid w:val="00BC3385"/>
    <w:rsid w:val="00BD3DFF"/>
    <w:rsid w:val="00BE5771"/>
    <w:rsid w:val="00C06310"/>
    <w:rsid w:val="00C314CC"/>
    <w:rsid w:val="00C3434F"/>
    <w:rsid w:val="00C36EE7"/>
    <w:rsid w:val="00C37343"/>
    <w:rsid w:val="00C46759"/>
    <w:rsid w:val="00C516D0"/>
    <w:rsid w:val="00C664EC"/>
    <w:rsid w:val="00C813E5"/>
    <w:rsid w:val="00C83812"/>
    <w:rsid w:val="00C90730"/>
    <w:rsid w:val="00C91BEB"/>
    <w:rsid w:val="00C92250"/>
    <w:rsid w:val="00C962C1"/>
    <w:rsid w:val="00CA1A2B"/>
    <w:rsid w:val="00CA292E"/>
    <w:rsid w:val="00CA3424"/>
    <w:rsid w:val="00CA4769"/>
    <w:rsid w:val="00CA490D"/>
    <w:rsid w:val="00CB4ADA"/>
    <w:rsid w:val="00CC637C"/>
    <w:rsid w:val="00CD04BE"/>
    <w:rsid w:val="00CD3157"/>
    <w:rsid w:val="00CD4688"/>
    <w:rsid w:val="00CF36AC"/>
    <w:rsid w:val="00D01048"/>
    <w:rsid w:val="00D02910"/>
    <w:rsid w:val="00D1232F"/>
    <w:rsid w:val="00D20429"/>
    <w:rsid w:val="00D20F22"/>
    <w:rsid w:val="00D22FB0"/>
    <w:rsid w:val="00D2421E"/>
    <w:rsid w:val="00D261F1"/>
    <w:rsid w:val="00D434D0"/>
    <w:rsid w:val="00D45E94"/>
    <w:rsid w:val="00D55113"/>
    <w:rsid w:val="00D61F4F"/>
    <w:rsid w:val="00D6346A"/>
    <w:rsid w:val="00D65ACC"/>
    <w:rsid w:val="00D70240"/>
    <w:rsid w:val="00D7084E"/>
    <w:rsid w:val="00D745A3"/>
    <w:rsid w:val="00D77F68"/>
    <w:rsid w:val="00D84611"/>
    <w:rsid w:val="00D854AD"/>
    <w:rsid w:val="00D854CB"/>
    <w:rsid w:val="00D917E3"/>
    <w:rsid w:val="00D93464"/>
    <w:rsid w:val="00D94802"/>
    <w:rsid w:val="00D96101"/>
    <w:rsid w:val="00DA3D91"/>
    <w:rsid w:val="00DA533E"/>
    <w:rsid w:val="00DB3E55"/>
    <w:rsid w:val="00DB51D3"/>
    <w:rsid w:val="00DB58B9"/>
    <w:rsid w:val="00DB760A"/>
    <w:rsid w:val="00DC3E18"/>
    <w:rsid w:val="00DC50C1"/>
    <w:rsid w:val="00DD2791"/>
    <w:rsid w:val="00DD521A"/>
    <w:rsid w:val="00DE3060"/>
    <w:rsid w:val="00DE4CBF"/>
    <w:rsid w:val="00E009E9"/>
    <w:rsid w:val="00E02F46"/>
    <w:rsid w:val="00E07BC6"/>
    <w:rsid w:val="00E12564"/>
    <w:rsid w:val="00E161B5"/>
    <w:rsid w:val="00E1667E"/>
    <w:rsid w:val="00E27DFF"/>
    <w:rsid w:val="00E374E0"/>
    <w:rsid w:val="00E611BA"/>
    <w:rsid w:val="00E66CD8"/>
    <w:rsid w:val="00E75165"/>
    <w:rsid w:val="00E75F94"/>
    <w:rsid w:val="00E76D50"/>
    <w:rsid w:val="00E80F79"/>
    <w:rsid w:val="00E83ABC"/>
    <w:rsid w:val="00E866A4"/>
    <w:rsid w:val="00E874F5"/>
    <w:rsid w:val="00E91D2D"/>
    <w:rsid w:val="00EA3F2F"/>
    <w:rsid w:val="00EA7D43"/>
    <w:rsid w:val="00EB78BF"/>
    <w:rsid w:val="00EC121C"/>
    <w:rsid w:val="00EE005A"/>
    <w:rsid w:val="00EE55F1"/>
    <w:rsid w:val="00EE78EC"/>
    <w:rsid w:val="00EE7B2B"/>
    <w:rsid w:val="00EF1CFC"/>
    <w:rsid w:val="00EF7672"/>
    <w:rsid w:val="00F06246"/>
    <w:rsid w:val="00F07E30"/>
    <w:rsid w:val="00F153CD"/>
    <w:rsid w:val="00F160C2"/>
    <w:rsid w:val="00F209DA"/>
    <w:rsid w:val="00F21E55"/>
    <w:rsid w:val="00F24721"/>
    <w:rsid w:val="00F337D3"/>
    <w:rsid w:val="00F33DBC"/>
    <w:rsid w:val="00F41D8D"/>
    <w:rsid w:val="00F46E62"/>
    <w:rsid w:val="00F51636"/>
    <w:rsid w:val="00F60334"/>
    <w:rsid w:val="00F831A0"/>
    <w:rsid w:val="00F94AEA"/>
    <w:rsid w:val="00F950B5"/>
    <w:rsid w:val="00F957EB"/>
    <w:rsid w:val="00F95804"/>
    <w:rsid w:val="00F968B0"/>
    <w:rsid w:val="00FA5B73"/>
    <w:rsid w:val="00FA73BB"/>
    <w:rsid w:val="00FB7944"/>
    <w:rsid w:val="00FC09B8"/>
    <w:rsid w:val="00FE5802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B6446D"/>
  <w14:defaultImageDpi w14:val="300"/>
  <w15:chartTrackingRefBased/>
  <w15:docId w15:val="{4DC4389B-41B0-42B6-8D12-CFCE25F6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lock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header" w:locked="1"/>
    <w:lsdException w:name="footer" w:locked="1"/>
    <w:lsdException w:name="caption" w:lock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locked="1"/>
    <w:lsdException w:name="Table Theme" w:lock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430D"/>
    <w:rPr>
      <w:color w:val="000000"/>
      <w:lang w:val="en-US" w:eastAsia="en-US"/>
    </w:rPr>
  </w:style>
  <w:style w:type="paragraph" w:styleId="Heading1">
    <w:name w:val="heading 1"/>
    <w:basedOn w:val="Normal"/>
    <w:next w:val="Normal"/>
    <w:qFormat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26532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locked/>
    <w:rsid w:val="0084430D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locked/>
    <w:rsid w:val="0084430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locked/>
    <w:rsid w:val="0084430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locked/>
    <w:rsid w:val="0084430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locked/>
    <w:rsid w:val="0084430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locked/>
    <w:rsid w:val="0084430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locked/>
    <w:rsid w:val="0084430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84430D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4430D"/>
  </w:style>
  <w:style w:type="paragraph" w:customStyle="1" w:styleId="Body">
    <w:name w:val=".Body"/>
    <w:link w:val="BodyChar"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rFonts w:ascii="Verdana" w:hAnsi="Verdana"/>
      <w:color w:val="000000"/>
      <w:sz w:val="16"/>
      <w:lang w:val="en-US" w:eastAsia="en-US"/>
    </w:rPr>
  </w:style>
  <w:style w:type="character" w:customStyle="1" w:styleId="BodyChar">
    <w:name w:val=".Body Char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rsid w:val="00D20429"/>
    <w:pPr>
      <w:widowControl w:val="0"/>
      <w:numPr>
        <w:numId w:val="2"/>
      </w:numPr>
      <w:suppressAutoHyphens/>
      <w:spacing w:before="80" w:after="80" w:line="240" w:lineRule="exact"/>
      <w:jc w:val="both"/>
    </w:pPr>
    <w:rPr>
      <w:rFonts w:ascii="Verdana" w:hAnsi="Verdana"/>
      <w:sz w:val="16"/>
    </w:rPr>
  </w:style>
  <w:style w:type="paragraph" w:customStyle="1" w:styleId="TableBody">
    <w:name w:val=".Table Body"/>
    <w:rsid w:val="00FA73BB"/>
    <w:pPr>
      <w:spacing w:before="120" w:line="240" w:lineRule="exact"/>
    </w:pPr>
    <w:rPr>
      <w:rFonts w:ascii="Arial" w:hAnsi="Arial"/>
      <w:bCs/>
      <w:color w:val="000000"/>
      <w:sz w:val="16"/>
      <w:lang w:val="en-US" w:eastAsia="en-US"/>
    </w:rPr>
  </w:style>
  <w:style w:type="paragraph" w:customStyle="1" w:styleId="TableHead">
    <w:name w:val=".Table Head"/>
    <w:basedOn w:val="TableBody"/>
    <w:next w:val="TableBody"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A46C96"/>
    <w:pPr>
      <w:widowControl w:val="0"/>
      <w:numPr>
        <w:numId w:val="28"/>
      </w:numPr>
      <w:spacing w:line="480" w:lineRule="atLeast"/>
      <w:jc w:val="right"/>
    </w:pPr>
    <w:rPr>
      <w:rFonts w:ascii="Arial" w:hAnsi="Arial"/>
      <w:b/>
      <w:i/>
      <w:color w:val="960000"/>
      <w:spacing w:val="20"/>
      <w:sz w:val="96"/>
      <w:lang w:val="en-US" w:eastAsia="en-US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  <w:lang w:val="en-US" w:eastAsia="en-US"/>
    </w:rPr>
  </w:style>
  <w:style w:type="paragraph" w:customStyle="1" w:styleId="Body1">
    <w:name w:val=".Body 1"/>
    <w:basedOn w:val="Body"/>
    <w:next w:val="Body"/>
    <w:link w:val="Body1Char"/>
    <w:rsid w:val="00B15E16"/>
    <w:pPr>
      <w:ind w:firstLine="0"/>
    </w:pPr>
  </w:style>
  <w:style w:type="paragraph" w:customStyle="1" w:styleId="FigureCaption">
    <w:name w:val=".Figure Caption"/>
    <w:next w:val="Body"/>
    <w:rsid w:val="00D20429"/>
    <w:pPr>
      <w:widowControl w:val="0"/>
      <w:spacing w:before="160" w:after="360" w:line="200" w:lineRule="exact"/>
    </w:pPr>
    <w:rPr>
      <w:rFonts w:ascii="Arial" w:hAnsi="Arial"/>
      <w:color w:val="960000"/>
      <w:sz w:val="16"/>
      <w:lang w:val="en-US" w:eastAsia="en-US"/>
    </w:rPr>
  </w:style>
  <w:style w:type="paragraph" w:customStyle="1" w:styleId="Head1">
    <w:name w:val=".Head 1"/>
    <w:next w:val="Body1"/>
    <w:rsid w:val="00A46C96"/>
    <w:pPr>
      <w:keepNext/>
      <w:widowControl w:val="0"/>
      <w:numPr>
        <w:ilvl w:val="1"/>
        <w:numId w:val="28"/>
      </w:numPr>
      <w:tabs>
        <w:tab w:val="left" w:pos="720"/>
      </w:tabs>
      <w:spacing w:before="160" w:after="40"/>
    </w:pPr>
    <w:rPr>
      <w:rFonts w:ascii="Arial" w:hAnsi="Arial"/>
      <w:b/>
      <w:i/>
      <w:color w:val="960000"/>
      <w:sz w:val="24"/>
      <w:lang w:val="en-US" w:eastAsia="en-US"/>
    </w:rPr>
  </w:style>
  <w:style w:type="paragraph" w:customStyle="1" w:styleId="Head2">
    <w:name w:val=".Head 2"/>
    <w:basedOn w:val="Head1"/>
    <w:next w:val="Body1"/>
    <w:autoRedefine/>
    <w:rsid w:val="00A46C96"/>
    <w:pPr>
      <w:numPr>
        <w:ilvl w:val="2"/>
      </w:numPr>
    </w:pPr>
    <w:rPr>
      <w:sz w:val="20"/>
    </w:rPr>
  </w:style>
  <w:style w:type="paragraph" w:customStyle="1" w:styleId="ListNumbered">
    <w:name w:val=".List Numbered"/>
    <w:rsid w:val="00D20429"/>
    <w:pPr>
      <w:numPr>
        <w:numId w:val="3"/>
      </w:numPr>
      <w:spacing w:before="80" w:after="80" w:line="240" w:lineRule="exact"/>
    </w:pPr>
    <w:rPr>
      <w:rFonts w:ascii="Verdana" w:hAnsi="Verdana"/>
      <w:color w:val="000000"/>
      <w:sz w:val="16"/>
      <w:lang w:val="en-US" w:eastAsia="en-US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  <w:lang w:val="en-US" w:eastAsia="en-US"/>
    </w:rPr>
  </w:style>
  <w:style w:type="paragraph" w:customStyle="1" w:styleId="Code">
    <w:name w:val=".Code"/>
    <w:link w:val="CodeChar"/>
    <w:rsid w:val="00F337D3"/>
    <w:pPr>
      <w:widowControl w:val="0"/>
      <w:ind w:left="270"/>
    </w:pPr>
    <w:rPr>
      <w:rFonts w:ascii="Courier New" w:hAnsi="Courier New"/>
      <w:noProof/>
      <w:snapToGrid w:val="0"/>
      <w:color w:val="000000"/>
      <w:sz w:val="16"/>
      <w:lang w:val="en-US" w:eastAsia="en-US"/>
    </w:rPr>
  </w:style>
  <w:style w:type="character" w:customStyle="1" w:styleId="CodeChar">
    <w:name w:val=".Code Char"/>
    <w:link w:val="Code"/>
    <w:rsid w:val="00F337D3"/>
    <w:rPr>
      <w:rFonts w:ascii="Courier New" w:hAnsi="Courier New"/>
      <w:noProof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rsid w:val="001537C4"/>
    <w:pPr>
      <w:spacing w:line="190" w:lineRule="exact"/>
      <w:ind w:left="360"/>
    </w:pPr>
    <w:rPr>
      <w:rFonts w:ascii="Arial" w:hAnsi="Arial"/>
      <w:b/>
      <w:sz w:val="15"/>
      <w:lang w:val="en-US" w:eastAsia="en-US"/>
    </w:rPr>
  </w:style>
  <w:style w:type="paragraph" w:customStyle="1" w:styleId="Head3">
    <w:name w:val=".Head 3"/>
    <w:basedOn w:val="Head2"/>
    <w:next w:val="Body1"/>
    <w:rsid w:val="00F06246"/>
    <w:pPr>
      <w:numPr>
        <w:ilvl w:val="0"/>
        <w:numId w:val="0"/>
      </w:numPr>
      <w:spacing w:before="100" w:after="20"/>
    </w:pPr>
    <w:rPr>
      <w:i w:val="0"/>
      <w:smallCaps/>
      <w:sz w:val="16"/>
    </w:rPr>
  </w:style>
  <w:style w:type="character" w:customStyle="1" w:styleId="CalloutHead">
    <w:name w:val=".Callout Head"/>
    <w:rsid w:val="003E092B"/>
    <w:rPr>
      <w:rFonts w:ascii="Arial" w:hAnsi="Arial"/>
      <w:b/>
      <w:caps/>
      <w:color w:val="960000"/>
      <w:sz w:val="17"/>
    </w:rPr>
  </w:style>
  <w:style w:type="paragraph" w:customStyle="1" w:styleId="Callout">
    <w:name w:val=".Callout"/>
    <w:basedOn w:val="Body"/>
    <w:rsid w:val="003E092B"/>
    <w:pPr>
      <w:spacing w:before="24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  <w:lang w:val="en-US" w:eastAsia="en-US"/>
    </w:rPr>
  </w:style>
  <w:style w:type="paragraph" w:customStyle="1" w:styleId="SidebarHead">
    <w:name w:val=".Sidebar Head"/>
    <w:basedOn w:val="Callout"/>
    <w:next w:val="Sidebar"/>
    <w:rsid w:val="009C6582"/>
    <w:pPr>
      <w:pBdr>
        <w:top w:val="single" w:sz="18" w:space="1" w:color="auto"/>
      </w:pBd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  <w:sz w:val="16"/>
      <w:szCs w:val="16"/>
    </w:rPr>
  </w:style>
  <w:style w:type="character" w:customStyle="1" w:styleId="CodeinTable">
    <w:name w:val=".Code in Table"/>
    <w:rsid w:val="0048007C"/>
    <w:rPr>
      <w:rFonts w:ascii="Courier New" w:hAnsi="Courier New"/>
      <w:color w:val="auto"/>
      <w:sz w:val="17"/>
      <w:szCs w:val="20"/>
      <w:u w:val="none"/>
    </w:rPr>
  </w:style>
  <w:style w:type="character" w:customStyle="1" w:styleId="CodeinText">
    <w:name w:val=".Code in Text"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rFonts w:ascii="Verdana" w:hAnsi="Verdana"/>
      <w:color w:val="000000"/>
      <w:sz w:val="16"/>
      <w:lang w:val="en-US" w:eastAsia="en-US"/>
    </w:rPr>
  </w:style>
  <w:style w:type="character" w:customStyle="1" w:styleId="Bold">
    <w:name w:val=".Bold"/>
    <w:rsid w:val="0084430D"/>
    <w:rPr>
      <w:b/>
    </w:rPr>
  </w:style>
  <w:style w:type="character" w:customStyle="1" w:styleId="Italics">
    <w:name w:val=".Italics"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rsid w:val="00712658"/>
    <w:rPr>
      <w:b/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rFonts w:ascii="Verdana" w:hAnsi="Verdana"/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rFonts w:ascii="Verdana" w:hAnsi="Verdana"/>
      <w:sz w:val="14"/>
    </w:rPr>
  </w:style>
  <w:style w:type="character" w:styleId="FootnoteReference">
    <w:name w:val="footnote reference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rsid w:val="004C330F"/>
    <w:rPr>
      <w:color w:val="0000FF"/>
      <w:u w:val="single"/>
    </w:rPr>
  </w:style>
  <w:style w:type="character" w:styleId="Strong">
    <w:name w:val="Strong"/>
    <w:qFormat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locked/>
    <w:rsid w:val="004C330F"/>
    <w:rPr>
      <w:vertAlign w:val="superscript"/>
    </w:rPr>
  </w:style>
  <w:style w:type="character" w:customStyle="1" w:styleId="WW-CommentReference">
    <w:name w:val="WW-Comment Reference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semiHidden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1Char">
    <w:name w:val=".Body 1 Char"/>
    <w:basedOn w:val="BodyChar"/>
    <w:link w:val="Body1"/>
    <w:rsid w:val="00472589"/>
    <w:rPr>
      <w:rFonts w:ascii="Verdana" w:hAnsi="Verdana"/>
      <w:color w:val="000000"/>
      <w:sz w:val="16"/>
      <w:lang w:val="en-US" w:eastAsia="en-US" w:bidi="ar-SA"/>
    </w:rPr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customStyle="1" w:styleId="Subscript">
    <w:name w:val=".Subscript"/>
    <w:rsid w:val="00674DA2"/>
    <w:rPr>
      <w:vertAlign w:val="subscript"/>
    </w:rPr>
  </w:style>
  <w:style w:type="character" w:customStyle="1" w:styleId="Superscript">
    <w:name w:val=".Superscript"/>
    <w:rsid w:val="00674DA2"/>
    <w:rPr>
      <w:vertAlign w:val="superscript"/>
    </w:rPr>
  </w:style>
  <w:style w:type="paragraph" w:customStyle="1" w:styleId="SidebarEnd">
    <w:name w:val=".Sidebar End"/>
    <w:basedOn w:val="Sidebar"/>
    <w:next w:val="Body"/>
    <w:rsid w:val="009C6582"/>
    <w:pPr>
      <w:pBdr>
        <w:bottom w:val="single" w:sz="18" w:space="1" w:color="auto"/>
      </w:pBdr>
    </w:pPr>
  </w:style>
  <w:style w:type="paragraph" w:customStyle="1" w:styleId="TechniqueHead2">
    <w:name w:val=".TechniqueHead 2"/>
    <w:next w:val="Body1"/>
    <w:rsid w:val="00781A6E"/>
    <w:rPr>
      <w:rFonts w:ascii="Arial" w:hAnsi="Arial"/>
      <w:b/>
      <w:smallCaps/>
      <w:color w:val="FFFFFF"/>
      <w:shd w:val="clear" w:color="auto" w:fill="808080"/>
      <w:lang w:val="en-US" w:eastAsia="en-US"/>
    </w:rPr>
  </w:style>
  <w:style w:type="paragraph" w:customStyle="1" w:styleId="callouthead0">
    <w:name w:val="callout head"/>
    <w:basedOn w:val="Callout"/>
    <w:rsid w:val="00D22FB0"/>
    <w:pPr>
      <w:tabs>
        <w:tab w:val="left" w:pos="360"/>
      </w:tabs>
    </w:pPr>
    <w:rPr>
      <w:szCs w:val="24"/>
    </w:rPr>
  </w:style>
  <w:style w:type="character" w:customStyle="1" w:styleId="CommentTextChar">
    <w:name w:val="Comment Text Char"/>
    <w:link w:val="CommentText"/>
    <w:semiHidden/>
    <w:rsid w:val="00D22FB0"/>
    <w:rPr>
      <w:color w:val="000000"/>
    </w:rPr>
  </w:style>
  <w:style w:type="paragraph" w:styleId="ColorfulShading-Accent1">
    <w:name w:val="Colorful Shading Accent 1"/>
    <w:hidden/>
    <w:uiPriority w:val="99"/>
    <w:semiHidden/>
    <w:rsid w:val="00981C73"/>
    <w:rPr>
      <w:color w:val="000000"/>
      <w:lang w:val="en-US" w:eastAsia="en-US"/>
    </w:rPr>
  </w:style>
  <w:style w:type="paragraph" w:customStyle="1" w:styleId="bulletlist">
    <w:name w:val=".bullet list"/>
    <w:basedOn w:val="Body"/>
    <w:rsid w:val="00A66DDD"/>
  </w:style>
  <w:style w:type="paragraph" w:customStyle="1" w:styleId="normal0">
    <w:name w:val=".normal"/>
    <w:basedOn w:val="ListBullet"/>
    <w:rsid w:val="00A66DDD"/>
  </w:style>
  <w:style w:type="paragraph" w:customStyle="1" w:styleId="code0">
    <w:name w:val="code"/>
    <w:basedOn w:val="Body"/>
    <w:rsid w:val="00EA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bulafia:Users:andycarroll:Documents:Microsoft%20Word%20Templates:02%20-%20Manning%20template%20-%20Word%202003-04-08%20-%20051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template - Word 2003-04-08 - 05102012.dot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subject/>
  <dc:creator>Andy Carroll</dc:creator>
  <cp:keywords/>
  <cp:lastModifiedBy>William Farmer</cp:lastModifiedBy>
  <cp:revision>2</cp:revision>
  <cp:lastPrinted>2001-01-25T11:37:00Z</cp:lastPrinted>
  <dcterms:created xsi:type="dcterms:W3CDTF">2018-09-25T15:36:00Z</dcterms:created>
  <dcterms:modified xsi:type="dcterms:W3CDTF">2018-09-25T15:36:00Z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