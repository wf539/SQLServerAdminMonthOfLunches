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49BA" w14:textId="77777777" w:rsidR="00D22FB0" w:rsidRPr="00981C73" w:rsidRDefault="00D22FB0" w:rsidP="00AB1C8C">
      <w:pPr>
        <w:pStyle w:val="COChapterNumber"/>
      </w:pPr>
      <w:bookmarkStart w:id="0" w:name="_GoBack"/>
      <w:bookmarkEnd w:id="0"/>
    </w:p>
    <w:p w14:paraId="23823BDD" w14:textId="77777777" w:rsidR="00D22FB0" w:rsidRDefault="00AB1C8C" w:rsidP="009F4E0B">
      <w:pPr>
        <w:pStyle w:val="COChapterTitle"/>
      </w:pPr>
      <w:r>
        <w:t>Reading query execution plans</w:t>
      </w:r>
    </w:p>
    <w:p w14:paraId="563F5836" w14:textId="77777777" w:rsidR="00AB1C8C" w:rsidRDefault="00AB1C8C" w:rsidP="00AB1C8C">
      <w:pPr>
        <w:pStyle w:val="Body1"/>
      </w:pPr>
      <w:r>
        <w:t>Analyze the execution plan on the following query (which uses the AdventureWorks2012 database):</w:t>
      </w:r>
    </w:p>
    <w:p w14:paraId="57280208" w14:textId="77777777" w:rsidR="00AB1C8C" w:rsidRPr="002F2100" w:rsidRDefault="00AB1C8C" w:rsidP="00AB1C8C">
      <w:pPr>
        <w:pStyle w:val="Code"/>
      </w:pPr>
      <w:r w:rsidRPr="002F2100">
        <w:rPr>
          <w:bCs/>
        </w:rPr>
        <w:t>SELECT</w:t>
      </w:r>
      <w:r w:rsidRPr="002F2100">
        <w:t>  Sales.SalesOrderDetail.OrderQty ,</w:t>
      </w:r>
    </w:p>
    <w:p w14:paraId="34E2D4C2" w14:textId="77777777" w:rsidR="00AB1C8C" w:rsidRPr="002F2100" w:rsidRDefault="00AB1C8C" w:rsidP="00AB1C8C">
      <w:pPr>
        <w:pStyle w:val="Code"/>
      </w:pPr>
      <w:r w:rsidRPr="002F2100">
        <w:t>Sales.SalesOrderDetail.SpecialOfferID ,</w:t>
      </w:r>
    </w:p>
    <w:p w14:paraId="7D08E6DF" w14:textId="77777777" w:rsidR="00AB1C8C" w:rsidRPr="002F2100" w:rsidRDefault="00AB1C8C" w:rsidP="00AB1C8C">
      <w:pPr>
        <w:pStyle w:val="Code"/>
      </w:pPr>
      <w:r w:rsidRPr="002F2100">
        <w:t>Sales.SalesOrderDetail.UnitPrice ,</w:t>
      </w:r>
    </w:p>
    <w:p w14:paraId="598DF564" w14:textId="77777777" w:rsidR="00AB1C8C" w:rsidRPr="002F2100" w:rsidRDefault="00AB1C8C" w:rsidP="00AB1C8C">
      <w:pPr>
        <w:pStyle w:val="Code"/>
      </w:pPr>
      <w:r w:rsidRPr="002F2100">
        <w:t>Sales.SalesOrderDetail.UnitPriceDiscount ,</w:t>
      </w:r>
    </w:p>
    <w:p w14:paraId="360BEB40" w14:textId="77777777" w:rsidR="00AB1C8C" w:rsidRPr="002F2100" w:rsidRDefault="00AB1C8C" w:rsidP="00AB1C8C">
      <w:pPr>
        <w:pStyle w:val="Code"/>
      </w:pPr>
      <w:r w:rsidRPr="002F2100">
        <w:t>Sales.SalesOrderHeader.Status ,</w:t>
      </w:r>
    </w:p>
    <w:p w14:paraId="024CBBA3" w14:textId="77777777" w:rsidR="00AB1C8C" w:rsidRPr="002F2100" w:rsidRDefault="00AB1C8C" w:rsidP="00AB1C8C">
      <w:pPr>
        <w:pStyle w:val="Code"/>
      </w:pPr>
      <w:r w:rsidRPr="002F2100">
        <w:t>Sales.SalesOrderHeader.AccountNumber</w:t>
      </w:r>
    </w:p>
    <w:p w14:paraId="54C71755" w14:textId="77777777" w:rsidR="00AB1C8C" w:rsidRPr="002F2100" w:rsidRDefault="00AB1C8C" w:rsidP="00AB1C8C">
      <w:pPr>
        <w:pStyle w:val="Code"/>
      </w:pPr>
      <w:r w:rsidRPr="002F2100">
        <w:rPr>
          <w:bCs/>
        </w:rPr>
        <w:t>FROM</w:t>
      </w:r>
      <w:r w:rsidRPr="002F2100">
        <w:t>    Sales.SalesOrderDetail</w:t>
      </w:r>
    </w:p>
    <w:p w14:paraId="74D6FDC8" w14:textId="77777777" w:rsidR="00AB1C8C" w:rsidRPr="002F2100" w:rsidRDefault="00AB1C8C" w:rsidP="00AB1C8C">
      <w:pPr>
        <w:pStyle w:val="Code"/>
      </w:pPr>
      <w:r w:rsidRPr="002F2100">
        <w:rPr>
          <w:bCs/>
        </w:rPr>
        <w:t>INNER</w:t>
      </w:r>
      <w:r w:rsidRPr="002F2100">
        <w:t xml:space="preserve"> JOIN Sales.SalesOrderHeader </w:t>
      </w:r>
      <w:r w:rsidRPr="002F2100">
        <w:rPr>
          <w:bCs/>
        </w:rPr>
        <w:t>ON</w:t>
      </w:r>
      <w:r w:rsidRPr="002F2100">
        <w:t xml:space="preserve"> Sales.SalesOrderDetail.SalesOrderID = Sales.SalesOrderHeader.SalesOrderID</w:t>
      </w:r>
    </w:p>
    <w:p w14:paraId="76D2D3B2" w14:textId="77777777" w:rsidR="00AB1C8C" w:rsidRPr="00C3527C" w:rsidRDefault="00AB1C8C" w:rsidP="00AB1C8C">
      <w:pPr>
        <w:pStyle w:val="Code"/>
      </w:pPr>
      <w:r w:rsidRPr="002F2100">
        <w:rPr>
          <w:bCs/>
        </w:rPr>
        <w:t>ORDER</w:t>
      </w:r>
      <w:r w:rsidRPr="002F2100">
        <w:t xml:space="preserve"> </w:t>
      </w:r>
      <w:r w:rsidRPr="002F2100">
        <w:rPr>
          <w:bCs/>
        </w:rPr>
        <w:t>BY</w:t>
      </w:r>
      <w:r w:rsidRPr="002F2100">
        <w:t xml:space="preserve"> Sales.SalesOrderDetail.UnitPrice </w:t>
      </w:r>
      <w:r w:rsidRPr="002F2100">
        <w:rPr>
          <w:bCs/>
        </w:rPr>
        <w:t>DESC</w:t>
      </w:r>
      <w:r>
        <w:t xml:space="preserve"> </w:t>
      </w:r>
    </w:p>
    <w:p w14:paraId="11103F30" w14:textId="77777777" w:rsidR="00AB1C8C" w:rsidRDefault="00AB1C8C" w:rsidP="00AB1C8C">
      <w:pPr>
        <w:pStyle w:val="Body"/>
      </w:pPr>
      <w:r>
        <w:t>See if you can now answer a few questions about the execution plan:</w:t>
      </w:r>
    </w:p>
    <w:p w14:paraId="3754E117" w14:textId="77777777" w:rsidR="00AB1C8C" w:rsidRDefault="00AB1C8C" w:rsidP="00AB1C8C">
      <w:pPr>
        <w:pStyle w:val="ListNumbered"/>
      </w:pPr>
      <w:r>
        <w:t>There are two tables being joined, so you should expect to see two operations running on the right-hand side of the plan. What are the first two operations?</w:t>
      </w:r>
      <w:r>
        <w:br/>
      </w:r>
      <w:r>
        <w:br/>
      </w:r>
      <w:r w:rsidRPr="00AB1C8C">
        <w:rPr>
          <w:b/>
        </w:rPr>
        <w:t>They are each a clustered index seek.</w:t>
      </w:r>
      <w:r>
        <w:rPr>
          <w:b/>
        </w:rPr>
        <w:br/>
      </w:r>
    </w:p>
    <w:p w14:paraId="4E4C023A" w14:textId="77777777" w:rsidR="00AB1C8C" w:rsidRDefault="00AB1C8C" w:rsidP="00AB1C8C">
      <w:pPr>
        <w:pStyle w:val="ListNumbered"/>
      </w:pPr>
      <w:r>
        <w:t>What kind of partitioning type do the parallelism operators use? You’ll need to look in the pop-up details box for this answer.</w:t>
      </w:r>
      <w:r>
        <w:br/>
      </w:r>
      <w:r>
        <w:br/>
      </w:r>
      <w:r>
        <w:rPr>
          <w:b/>
        </w:rPr>
        <w:t>Hash</w:t>
      </w:r>
      <w:r>
        <w:br/>
      </w:r>
    </w:p>
    <w:p w14:paraId="54FE40DD" w14:textId="77777777" w:rsidR="00AB1C8C" w:rsidRDefault="00AB1C8C" w:rsidP="00AB1C8C">
      <w:pPr>
        <w:pStyle w:val="ListNumbered"/>
      </w:pPr>
      <w:r>
        <w:t>Given the type of partitioning, what kind of join operator might you expect to see next?</w:t>
      </w:r>
      <w:r>
        <w:br/>
      </w:r>
      <w:r>
        <w:br/>
      </w:r>
      <w:r>
        <w:rPr>
          <w:b/>
        </w:rPr>
        <w:lastRenderedPageBreak/>
        <w:t>Hash match</w:t>
      </w:r>
      <w:r>
        <w:br/>
      </w:r>
    </w:p>
    <w:p w14:paraId="390B374D" w14:textId="77777777" w:rsidR="00AB1C8C" w:rsidRDefault="00AB1C8C" w:rsidP="00AB1C8C">
      <w:pPr>
        <w:pStyle w:val="ListNumbered"/>
      </w:pPr>
      <w:r>
        <w:t>Do you notice anything unusual about the icons in this execution plan, compared to the icons you saw in previous examples in this chapter?</w:t>
      </w:r>
      <w:r>
        <w:br/>
      </w:r>
      <w:r>
        <w:br/>
      </w:r>
      <w:r>
        <w:rPr>
          <w:b/>
        </w:rPr>
        <w:t>The icons all have a small “double arrow” added, indicating a parallel execution plan.</w:t>
      </w:r>
      <w:r>
        <w:br/>
      </w:r>
    </w:p>
    <w:p w14:paraId="7E5556B7" w14:textId="77777777" w:rsidR="00AB1C8C" w:rsidRDefault="00AB1C8C" w:rsidP="00AB1C8C">
      <w:pPr>
        <w:pStyle w:val="ListNumbered"/>
      </w:pPr>
      <w:r>
        <w:t>What’s the most expensive operation in this execution plan?</w:t>
      </w:r>
      <w:r>
        <w:br/>
      </w:r>
      <w:r>
        <w:br/>
      </w:r>
      <w:r>
        <w:rPr>
          <w:b/>
        </w:rPr>
        <w:t>The sort</w:t>
      </w:r>
    </w:p>
    <w:p w14:paraId="2AECB134" w14:textId="77777777" w:rsidR="005239DC" w:rsidRPr="005239DC" w:rsidRDefault="005239DC" w:rsidP="00AB1C8C">
      <w:pPr>
        <w:pStyle w:val="Body1"/>
      </w:pPr>
    </w:p>
    <w:sectPr w:rsidR="005239DC" w:rsidRPr="005239DC" w:rsidSect="005F1BFA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FB44D" w14:textId="77777777" w:rsidR="0032298C" w:rsidRDefault="0032298C">
      <w:r>
        <w:separator/>
      </w:r>
    </w:p>
    <w:p w14:paraId="1E94AB44" w14:textId="77777777" w:rsidR="0032298C" w:rsidRDefault="0032298C"/>
  </w:endnote>
  <w:endnote w:type="continuationSeparator" w:id="0">
    <w:p w14:paraId="358E66D8" w14:textId="77777777" w:rsidR="0032298C" w:rsidRDefault="0032298C">
      <w:r>
        <w:continuationSeparator/>
      </w:r>
    </w:p>
    <w:p w14:paraId="330C4569" w14:textId="77777777" w:rsidR="0032298C" w:rsidRDefault="00322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99813" w14:textId="77777777" w:rsidR="007F0D6F" w:rsidRDefault="007F0D6F" w:rsidP="00333BBC">
    <w:pPr>
      <w:pStyle w:val="Body1"/>
      <w:jc w:val="center"/>
    </w:pPr>
    <w:r>
      <w:t xml:space="preserve">Chapter author name: </w:t>
    </w:r>
  </w:p>
  <w:p w14:paraId="787BB697" w14:textId="77777777" w:rsidR="007F0D6F" w:rsidRPr="002D24E6" w:rsidRDefault="007F0D6F" w:rsidP="00DB3E55">
    <w:pPr>
      <w:pStyle w:val="Body1"/>
      <w:jc w:val="center"/>
    </w:pPr>
    <w:r>
      <w:t xml:space="preserve">©Manning Publications Co. </w:t>
    </w:r>
    <w:r w:rsidRPr="00B41619">
      <w:t xml:space="preserve">Please post comments or corrections to the </w:t>
    </w:r>
    <w:r w:rsidRPr="002D24E6">
      <w:t>Author Online forum:</w:t>
    </w:r>
  </w:p>
  <w:p w14:paraId="3D18A6B5" w14:textId="77777777" w:rsidR="007F0D6F" w:rsidRPr="00DB3E55" w:rsidRDefault="007F0D6F" w:rsidP="00DB3E55">
    <w:pPr>
      <w:pStyle w:val="Body1"/>
      <w:jc w:val="center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F3ED" w14:textId="77777777" w:rsidR="007F0D6F" w:rsidRDefault="007F0D6F" w:rsidP="00EF1CFC">
    <w:pPr>
      <w:pStyle w:val="Body1"/>
      <w:jc w:val="center"/>
    </w:pPr>
    <w:r>
      <w:t>Chapter author name: Don Jones</w:t>
    </w:r>
  </w:p>
  <w:p w14:paraId="36F4B0ED" w14:textId="77777777" w:rsidR="007F0D6F" w:rsidRPr="002D24E6" w:rsidRDefault="007F0D6F" w:rsidP="00EF1CFC">
    <w:pPr>
      <w:pStyle w:val="Body1"/>
      <w:jc w:val="center"/>
    </w:pPr>
    <w:r>
      <w:t xml:space="preserve">©Manning Publications Co. </w:t>
    </w:r>
    <w:r w:rsidRPr="00B41619">
      <w:t xml:space="preserve">Please post comments or corrections to the </w:t>
    </w:r>
    <w:r w:rsidRPr="002D24E6">
      <w:t>Author Online forum:</w:t>
    </w:r>
  </w:p>
  <w:p w14:paraId="6434483E" w14:textId="77777777" w:rsidR="007F0D6F" w:rsidRPr="00DB3E55" w:rsidRDefault="007F0D6F" w:rsidP="00EF1CFC">
    <w:pPr>
      <w:pStyle w:val="Body1"/>
      <w:jc w:val="center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7E9F" w14:textId="77777777" w:rsidR="007F0D6F" w:rsidRDefault="007F0D6F" w:rsidP="00327B8E"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5561" w14:textId="77777777" w:rsidR="0032298C" w:rsidRDefault="0032298C">
      <w:r>
        <w:separator/>
      </w:r>
    </w:p>
    <w:p w14:paraId="4A3942A7" w14:textId="77777777" w:rsidR="0032298C" w:rsidRDefault="0032298C"/>
  </w:footnote>
  <w:footnote w:type="continuationSeparator" w:id="0">
    <w:p w14:paraId="63BFE8A7" w14:textId="77777777" w:rsidR="0032298C" w:rsidRDefault="0032298C">
      <w:r>
        <w:continuationSeparator/>
      </w:r>
    </w:p>
    <w:p w14:paraId="544D3C23" w14:textId="77777777" w:rsidR="0032298C" w:rsidRDefault="003229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82B8" w14:textId="777D414D" w:rsidR="007F0D6F" w:rsidRPr="00754508" w:rsidRDefault="007F0D6F" w:rsidP="00F94AEA">
    <w:pPr>
      <w:pStyle w:val="Body1"/>
      <w:tabs>
        <w:tab w:val="clear" w:pos="360"/>
        <w:tab w:val="center" w:pos="2970"/>
        <w:tab w:val="right" w:pos="7200"/>
      </w:tabs>
    </w:pPr>
    <w:r w:rsidRPr="00754508">
      <w:fldChar w:fldCharType="begin"/>
    </w:r>
    <w:r w:rsidRPr="00754508">
      <w:instrText xml:space="preserve">PAGE  </w:instrText>
    </w:r>
    <w:r w:rsidRPr="00754508">
      <w:fldChar w:fldCharType="separate"/>
    </w:r>
    <w:r w:rsidR="00AB1C8C">
      <w:rPr>
        <w:noProof/>
      </w:rPr>
      <w:t>2</w:t>
    </w:r>
    <w:r w:rsidRPr="00754508">
      <w:fldChar w:fldCharType="end"/>
    </w:r>
    <w:r>
      <w:tab/>
    </w:r>
    <w:r>
      <w:rPr>
        <w:rStyle w:val="BoldItalics"/>
      </w:rPr>
      <w:t>Don Jones</w:t>
    </w:r>
    <w:r>
      <w:t xml:space="preserve"> / </w:t>
    </w:r>
    <w:r>
      <w:rPr>
        <w:rStyle w:val="BoldItalics"/>
      </w:rPr>
      <w:t>Learn SQL Server in a Month of Lunches</w:t>
    </w:r>
    <w:r>
      <w:tab/>
      <w:t xml:space="preserve">Last saved: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9F0190">
      <w:rPr>
        <w:noProof/>
      </w:rPr>
      <w:t>10/12/2018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15C3D" w14:textId="4CA12E97" w:rsidR="007F0D6F" w:rsidRPr="00327B8E" w:rsidRDefault="007F0D6F" w:rsidP="00F94AEA">
    <w:pPr>
      <w:pStyle w:val="Body1"/>
      <w:tabs>
        <w:tab w:val="clear" w:pos="360"/>
        <w:tab w:val="center" w:pos="4680"/>
        <w:tab w:val="left" w:pos="7200"/>
      </w:tabs>
    </w:pPr>
    <w:r>
      <w:t xml:space="preserve">Last saved: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9F0190">
      <w:rPr>
        <w:noProof/>
      </w:rPr>
      <w:t>10/12/2018</w:t>
    </w:r>
    <w:r>
      <w:fldChar w:fldCharType="end"/>
    </w:r>
    <w:r>
      <w:tab/>
    </w:r>
    <w:r>
      <w:rPr>
        <w:rStyle w:val="BoldItalics"/>
      </w:rPr>
      <w:t>Don Jones</w:t>
    </w:r>
    <w:r>
      <w:t xml:space="preserve"> / </w:t>
    </w:r>
    <w:r>
      <w:rPr>
        <w:rStyle w:val="BoldItalics"/>
      </w:rPr>
      <w:t>Learn SQL Server in a Month of Lunches</w:t>
    </w:r>
    <w:r w:rsidRPr="00754508">
      <w:tab/>
    </w:r>
    <w:r w:rsidRPr="00327B8E">
      <w:fldChar w:fldCharType="begin"/>
    </w:r>
    <w:r w:rsidRPr="00327B8E">
      <w:instrText xml:space="preserve">PAGE  </w:instrText>
    </w:r>
    <w:r w:rsidRPr="00327B8E">
      <w:fldChar w:fldCharType="separate"/>
    </w:r>
    <w:r w:rsidR="00AB1C8C">
      <w:rPr>
        <w:noProof/>
      </w:rPr>
      <w:t>1</w:t>
    </w:r>
    <w:r w:rsidRPr="00327B8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C04E9C"/>
    <w:multiLevelType w:val="multilevel"/>
    <w:tmpl w:val="1C88F8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61E56C3"/>
    <w:multiLevelType w:val="multilevel"/>
    <w:tmpl w:val="E72C281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C8E5832"/>
    <w:multiLevelType w:val="multilevel"/>
    <w:tmpl w:val="9198042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D424529"/>
    <w:multiLevelType w:val="multilevel"/>
    <w:tmpl w:val="C9C8A0E4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8" w15:restartNumberingAfterBreak="0">
    <w:nsid w:val="1E8D4CF6"/>
    <w:multiLevelType w:val="hybridMultilevel"/>
    <w:tmpl w:val="709CA50E"/>
    <w:lvl w:ilvl="0" w:tplc="D03E643A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B3701F"/>
    <w:multiLevelType w:val="multilevel"/>
    <w:tmpl w:val="D714D090"/>
    <w:lvl w:ilvl="0">
      <w:start w:val="5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0" w15:restartNumberingAfterBreak="0">
    <w:nsid w:val="20C1548F"/>
    <w:multiLevelType w:val="multilevel"/>
    <w:tmpl w:val="76BA204C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1" w15:restartNumberingAfterBreak="0">
    <w:nsid w:val="27E109C4"/>
    <w:multiLevelType w:val="multilevel"/>
    <w:tmpl w:val="8724CE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643438"/>
    <w:multiLevelType w:val="multilevel"/>
    <w:tmpl w:val="97ECB1B6"/>
    <w:lvl w:ilvl="0">
      <w:start w:val="1"/>
      <w:numFmt w:val="decimal"/>
      <w:pStyle w:val="Head2"/>
      <w:lvlText w:val="%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F10227B"/>
    <w:multiLevelType w:val="multilevel"/>
    <w:tmpl w:val="BF7EF9F0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14" w15:restartNumberingAfterBreak="0">
    <w:nsid w:val="31DD1B07"/>
    <w:multiLevelType w:val="multilevel"/>
    <w:tmpl w:val="BE6CD570"/>
    <w:lvl w:ilvl="0">
      <w:start w:val="12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4073A55"/>
    <w:multiLevelType w:val="multilevel"/>
    <w:tmpl w:val="26E4493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60756EB"/>
    <w:multiLevelType w:val="multilevel"/>
    <w:tmpl w:val="F320AA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A94973"/>
    <w:multiLevelType w:val="hybridMultilevel"/>
    <w:tmpl w:val="F34A2848"/>
    <w:lvl w:ilvl="0" w:tplc="A2400BE4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1552A"/>
    <w:multiLevelType w:val="multilevel"/>
    <w:tmpl w:val="9DE6F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E993B3E"/>
    <w:multiLevelType w:val="multilevel"/>
    <w:tmpl w:val="1E864916"/>
    <w:lvl w:ilvl="0">
      <w:start w:val="1"/>
      <w:numFmt w:val="decimal"/>
      <w:pStyle w:val="Head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F1B2385"/>
    <w:multiLevelType w:val="multilevel"/>
    <w:tmpl w:val="5CF6C86C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3A5C6D"/>
    <w:multiLevelType w:val="multilevel"/>
    <w:tmpl w:val="E464581E"/>
    <w:lvl w:ilvl="0">
      <w:start w:val="2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22" w15:restartNumberingAfterBreak="0">
    <w:nsid w:val="40692C89"/>
    <w:multiLevelType w:val="hybridMultilevel"/>
    <w:tmpl w:val="8E8CF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220A10"/>
    <w:multiLevelType w:val="multilevel"/>
    <w:tmpl w:val="A44ED0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60C6BEB"/>
    <w:multiLevelType w:val="multilevel"/>
    <w:tmpl w:val="DC5E85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DF14DF7"/>
    <w:multiLevelType w:val="multilevel"/>
    <w:tmpl w:val="77AEE5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E125BEF"/>
    <w:multiLevelType w:val="multilevel"/>
    <w:tmpl w:val="BF7EF9F0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27" w15:restartNumberingAfterBreak="0">
    <w:nsid w:val="5B25730F"/>
    <w:multiLevelType w:val="multilevel"/>
    <w:tmpl w:val="3E769E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2FC1CEA"/>
    <w:multiLevelType w:val="multilevel"/>
    <w:tmpl w:val="9198042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38668D4"/>
    <w:multiLevelType w:val="multilevel"/>
    <w:tmpl w:val="B9F8F2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7DD57C1"/>
    <w:multiLevelType w:val="multilevel"/>
    <w:tmpl w:val="C7CC6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96C3506"/>
    <w:multiLevelType w:val="multilevel"/>
    <w:tmpl w:val="BF7EE6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C3F7005"/>
    <w:multiLevelType w:val="multilevel"/>
    <w:tmpl w:val="CDD85496"/>
    <w:lvl w:ilvl="0">
      <w:start w:val="1"/>
      <w:numFmt w:val="decimal"/>
      <w:lvlText w:val="%1"/>
      <w:lvlJc w:val="left"/>
      <w:pPr>
        <w:tabs>
          <w:tab w:val="num" w:pos="1632"/>
        </w:tabs>
        <w:ind w:left="16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64"/>
        </w:tabs>
        <w:ind w:left="20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08"/>
        </w:tabs>
        <w:ind w:left="22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52"/>
        </w:tabs>
        <w:ind w:left="23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84"/>
        </w:tabs>
        <w:ind w:left="2784" w:hanging="1584"/>
      </w:pPr>
      <w:rPr>
        <w:rFonts w:hint="default"/>
      </w:rPr>
    </w:lvl>
  </w:abstractNum>
  <w:abstractNum w:abstractNumId="33" w15:restartNumberingAfterBreak="0">
    <w:nsid w:val="70815128"/>
    <w:multiLevelType w:val="multilevel"/>
    <w:tmpl w:val="6AAA5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266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9"/>
  </w:num>
  <w:num w:numId="5">
    <w:abstractNumId w:val="12"/>
  </w:num>
  <w:num w:numId="6">
    <w:abstractNumId w:val="15"/>
  </w:num>
  <w:num w:numId="7">
    <w:abstractNumId w:val="30"/>
  </w:num>
  <w:num w:numId="8">
    <w:abstractNumId w:val="2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2"/>
  </w:num>
  <w:num w:numId="12">
    <w:abstractNumId w:val="9"/>
  </w:num>
  <w:num w:numId="13">
    <w:abstractNumId w:val="21"/>
  </w:num>
  <w:num w:numId="14">
    <w:abstractNumId w:val="10"/>
  </w:num>
  <w:num w:numId="15">
    <w:abstractNumId w:val="19"/>
  </w:num>
  <w:num w:numId="16">
    <w:abstractNumId w:val="19"/>
  </w:num>
  <w:num w:numId="17">
    <w:abstractNumId w:val="7"/>
  </w:num>
  <w:num w:numId="18">
    <w:abstractNumId w:val="24"/>
  </w:num>
  <w:num w:numId="19">
    <w:abstractNumId w:val="14"/>
  </w:num>
  <w:num w:numId="20">
    <w:abstractNumId w:val="4"/>
  </w:num>
  <w:num w:numId="21">
    <w:abstractNumId w:val="18"/>
  </w:num>
  <w:num w:numId="22">
    <w:abstractNumId w:val="16"/>
  </w:num>
  <w:num w:numId="23">
    <w:abstractNumId w:val="11"/>
  </w:num>
  <w:num w:numId="24">
    <w:abstractNumId w:val="14"/>
  </w:num>
  <w:num w:numId="25">
    <w:abstractNumId w:val="14"/>
  </w:num>
  <w:num w:numId="26">
    <w:abstractNumId w:val="20"/>
  </w:num>
  <w:num w:numId="27">
    <w:abstractNumId w:val="25"/>
  </w:num>
  <w:num w:numId="28">
    <w:abstractNumId w:val="14"/>
  </w:num>
  <w:num w:numId="29">
    <w:abstractNumId w:val="3"/>
  </w:num>
  <w:num w:numId="30">
    <w:abstractNumId w:val="23"/>
  </w:num>
  <w:num w:numId="31">
    <w:abstractNumId w:val="29"/>
  </w:num>
  <w:num w:numId="32">
    <w:abstractNumId w:val="22"/>
  </w:num>
  <w:num w:numId="33">
    <w:abstractNumId w:val="27"/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31"/>
  </w:num>
  <w:num w:numId="37">
    <w:abstractNumId w:val="33"/>
  </w:num>
  <w:num w:numId="38">
    <w:abstractNumId w:val="8"/>
    <w:lvlOverride w:ilvl="0">
      <w:startOverride w:val="1"/>
    </w:lvlOverride>
  </w:num>
  <w:num w:numId="39">
    <w:abstractNumId w:val="6"/>
  </w:num>
  <w:num w:numId="4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en-US" w:vendorID="64" w:dllVersion="131078" w:nlCheck="1" w:checkStyle="1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formatting="1" w:enforcement="0"/>
  <w:autoFormatOverride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FB0"/>
    <w:rsid w:val="00002F65"/>
    <w:rsid w:val="00011EF3"/>
    <w:rsid w:val="00013EAA"/>
    <w:rsid w:val="0001713C"/>
    <w:rsid w:val="0003082E"/>
    <w:rsid w:val="00035A1A"/>
    <w:rsid w:val="00042567"/>
    <w:rsid w:val="000427BF"/>
    <w:rsid w:val="00050392"/>
    <w:rsid w:val="00051CCD"/>
    <w:rsid w:val="000616FF"/>
    <w:rsid w:val="00062749"/>
    <w:rsid w:val="00064A72"/>
    <w:rsid w:val="00066200"/>
    <w:rsid w:val="00085C8C"/>
    <w:rsid w:val="00091DB4"/>
    <w:rsid w:val="00092916"/>
    <w:rsid w:val="00093DF4"/>
    <w:rsid w:val="000A091E"/>
    <w:rsid w:val="000B481C"/>
    <w:rsid w:val="000E63C0"/>
    <w:rsid w:val="000E6D5F"/>
    <w:rsid w:val="000F0DEC"/>
    <w:rsid w:val="00103F76"/>
    <w:rsid w:val="0010772E"/>
    <w:rsid w:val="001152FB"/>
    <w:rsid w:val="00116A8C"/>
    <w:rsid w:val="001177C3"/>
    <w:rsid w:val="00126F7D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7215C"/>
    <w:rsid w:val="00177477"/>
    <w:rsid w:val="00182300"/>
    <w:rsid w:val="0018654A"/>
    <w:rsid w:val="00190124"/>
    <w:rsid w:val="00191A68"/>
    <w:rsid w:val="00194736"/>
    <w:rsid w:val="0019473D"/>
    <w:rsid w:val="001A0B2C"/>
    <w:rsid w:val="001A19B4"/>
    <w:rsid w:val="001B32A0"/>
    <w:rsid w:val="001B619E"/>
    <w:rsid w:val="001B76AB"/>
    <w:rsid w:val="001C1997"/>
    <w:rsid w:val="001C5C5B"/>
    <w:rsid w:val="001C6896"/>
    <w:rsid w:val="001C797E"/>
    <w:rsid w:val="001E4835"/>
    <w:rsid w:val="001F53BD"/>
    <w:rsid w:val="0020579B"/>
    <w:rsid w:val="00210213"/>
    <w:rsid w:val="00214673"/>
    <w:rsid w:val="0021551B"/>
    <w:rsid w:val="00215BF2"/>
    <w:rsid w:val="00224060"/>
    <w:rsid w:val="00224BD3"/>
    <w:rsid w:val="00227CF4"/>
    <w:rsid w:val="0023700D"/>
    <w:rsid w:val="00242879"/>
    <w:rsid w:val="0025094B"/>
    <w:rsid w:val="00253860"/>
    <w:rsid w:val="00263F76"/>
    <w:rsid w:val="00265329"/>
    <w:rsid w:val="002725C9"/>
    <w:rsid w:val="00275591"/>
    <w:rsid w:val="002863D7"/>
    <w:rsid w:val="002867AD"/>
    <w:rsid w:val="002867B1"/>
    <w:rsid w:val="00290557"/>
    <w:rsid w:val="00291EEA"/>
    <w:rsid w:val="002B6FE6"/>
    <w:rsid w:val="002D24E6"/>
    <w:rsid w:val="002D28DB"/>
    <w:rsid w:val="002F1201"/>
    <w:rsid w:val="002F4D34"/>
    <w:rsid w:val="00300807"/>
    <w:rsid w:val="00305BDC"/>
    <w:rsid w:val="0031190B"/>
    <w:rsid w:val="0031242F"/>
    <w:rsid w:val="00316E06"/>
    <w:rsid w:val="003217CA"/>
    <w:rsid w:val="0032298C"/>
    <w:rsid w:val="00326D19"/>
    <w:rsid w:val="00326F66"/>
    <w:rsid w:val="00327B8E"/>
    <w:rsid w:val="00331DA7"/>
    <w:rsid w:val="00333BBC"/>
    <w:rsid w:val="00360455"/>
    <w:rsid w:val="00363155"/>
    <w:rsid w:val="0036624E"/>
    <w:rsid w:val="00376157"/>
    <w:rsid w:val="00384242"/>
    <w:rsid w:val="003848AA"/>
    <w:rsid w:val="003A1EA1"/>
    <w:rsid w:val="003A36BE"/>
    <w:rsid w:val="003A3CE7"/>
    <w:rsid w:val="003C2391"/>
    <w:rsid w:val="003C3702"/>
    <w:rsid w:val="003C42E1"/>
    <w:rsid w:val="003C4FE4"/>
    <w:rsid w:val="003D415D"/>
    <w:rsid w:val="003E092B"/>
    <w:rsid w:val="003E4AE2"/>
    <w:rsid w:val="003F3294"/>
    <w:rsid w:val="004139B9"/>
    <w:rsid w:val="004216EF"/>
    <w:rsid w:val="0043698D"/>
    <w:rsid w:val="00444AB8"/>
    <w:rsid w:val="004466C4"/>
    <w:rsid w:val="00453B8A"/>
    <w:rsid w:val="004563D9"/>
    <w:rsid w:val="0046386D"/>
    <w:rsid w:val="00471E42"/>
    <w:rsid w:val="00472589"/>
    <w:rsid w:val="0048007C"/>
    <w:rsid w:val="00483413"/>
    <w:rsid w:val="00491BFB"/>
    <w:rsid w:val="00495AD7"/>
    <w:rsid w:val="00496FD1"/>
    <w:rsid w:val="004A44C7"/>
    <w:rsid w:val="004B5ED9"/>
    <w:rsid w:val="004C2105"/>
    <w:rsid w:val="004C330F"/>
    <w:rsid w:val="004C491D"/>
    <w:rsid w:val="004D7FE9"/>
    <w:rsid w:val="004E463E"/>
    <w:rsid w:val="005063F2"/>
    <w:rsid w:val="00507C2D"/>
    <w:rsid w:val="00511E7A"/>
    <w:rsid w:val="00516647"/>
    <w:rsid w:val="00517E4D"/>
    <w:rsid w:val="005239DC"/>
    <w:rsid w:val="005306EE"/>
    <w:rsid w:val="00540665"/>
    <w:rsid w:val="005545D3"/>
    <w:rsid w:val="005849C3"/>
    <w:rsid w:val="005A2A40"/>
    <w:rsid w:val="005A5837"/>
    <w:rsid w:val="005B1BA2"/>
    <w:rsid w:val="005C65A8"/>
    <w:rsid w:val="005D2F86"/>
    <w:rsid w:val="005D3A1A"/>
    <w:rsid w:val="005D3A9F"/>
    <w:rsid w:val="005D7972"/>
    <w:rsid w:val="005F1BFA"/>
    <w:rsid w:val="006024A5"/>
    <w:rsid w:val="006150B4"/>
    <w:rsid w:val="006155CC"/>
    <w:rsid w:val="006305BF"/>
    <w:rsid w:val="00632F09"/>
    <w:rsid w:val="0064126F"/>
    <w:rsid w:val="006417D8"/>
    <w:rsid w:val="00644D70"/>
    <w:rsid w:val="00652905"/>
    <w:rsid w:val="00653972"/>
    <w:rsid w:val="00654960"/>
    <w:rsid w:val="00656211"/>
    <w:rsid w:val="006664F9"/>
    <w:rsid w:val="00674DA2"/>
    <w:rsid w:val="00675946"/>
    <w:rsid w:val="00683071"/>
    <w:rsid w:val="00693F51"/>
    <w:rsid w:val="006A3B75"/>
    <w:rsid w:val="006B3F56"/>
    <w:rsid w:val="006B719F"/>
    <w:rsid w:val="006C619B"/>
    <w:rsid w:val="006D7A63"/>
    <w:rsid w:val="006E1E21"/>
    <w:rsid w:val="006E57C0"/>
    <w:rsid w:val="006E6B97"/>
    <w:rsid w:val="0070096E"/>
    <w:rsid w:val="00705CBB"/>
    <w:rsid w:val="00712658"/>
    <w:rsid w:val="00716539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1A6E"/>
    <w:rsid w:val="00786472"/>
    <w:rsid w:val="007955B0"/>
    <w:rsid w:val="00796527"/>
    <w:rsid w:val="00796D40"/>
    <w:rsid w:val="007A35E6"/>
    <w:rsid w:val="007A72A8"/>
    <w:rsid w:val="007B11AD"/>
    <w:rsid w:val="007B67BE"/>
    <w:rsid w:val="007C64F8"/>
    <w:rsid w:val="007D26D5"/>
    <w:rsid w:val="007F0D6F"/>
    <w:rsid w:val="007F4791"/>
    <w:rsid w:val="00802A1A"/>
    <w:rsid w:val="008258B0"/>
    <w:rsid w:val="00826AB4"/>
    <w:rsid w:val="0083123A"/>
    <w:rsid w:val="008321BA"/>
    <w:rsid w:val="0084430D"/>
    <w:rsid w:val="008564E4"/>
    <w:rsid w:val="008577DB"/>
    <w:rsid w:val="00860DFF"/>
    <w:rsid w:val="00861E69"/>
    <w:rsid w:val="0086249A"/>
    <w:rsid w:val="00862EAD"/>
    <w:rsid w:val="008819F2"/>
    <w:rsid w:val="008A2F65"/>
    <w:rsid w:val="008A3B09"/>
    <w:rsid w:val="008B36B6"/>
    <w:rsid w:val="008B7248"/>
    <w:rsid w:val="008C028B"/>
    <w:rsid w:val="008C5570"/>
    <w:rsid w:val="008D1D5D"/>
    <w:rsid w:val="008D63EE"/>
    <w:rsid w:val="008E0E0C"/>
    <w:rsid w:val="008E447F"/>
    <w:rsid w:val="008E50A9"/>
    <w:rsid w:val="008E63C5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81C73"/>
    <w:rsid w:val="00985606"/>
    <w:rsid w:val="00987DAD"/>
    <w:rsid w:val="00992DD8"/>
    <w:rsid w:val="00992F78"/>
    <w:rsid w:val="009C1AA4"/>
    <w:rsid w:val="009C27EF"/>
    <w:rsid w:val="009C6582"/>
    <w:rsid w:val="009D1810"/>
    <w:rsid w:val="009D24AF"/>
    <w:rsid w:val="009E1DFE"/>
    <w:rsid w:val="009E5ED8"/>
    <w:rsid w:val="009F0190"/>
    <w:rsid w:val="009F0DB6"/>
    <w:rsid w:val="009F4E0B"/>
    <w:rsid w:val="009F522C"/>
    <w:rsid w:val="00A049BB"/>
    <w:rsid w:val="00A06897"/>
    <w:rsid w:val="00A14E18"/>
    <w:rsid w:val="00A267D2"/>
    <w:rsid w:val="00A277FA"/>
    <w:rsid w:val="00A31B4E"/>
    <w:rsid w:val="00A34F3E"/>
    <w:rsid w:val="00A37B37"/>
    <w:rsid w:val="00A45365"/>
    <w:rsid w:val="00A46C96"/>
    <w:rsid w:val="00A552FE"/>
    <w:rsid w:val="00A60A34"/>
    <w:rsid w:val="00A66DDD"/>
    <w:rsid w:val="00A74BA3"/>
    <w:rsid w:val="00A91949"/>
    <w:rsid w:val="00A94B75"/>
    <w:rsid w:val="00A950C1"/>
    <w:rsid w:val="00A951A5"/>
    <w:rsid w:val="00A96707"/>
    <w:rsid w:val="00AA4ED3"/>
    <w:rsid w:val="00AB0005"/>
    <w:rsid w:val="00AB1C8C"/>
    <w:rsid w:val="00AB2391"/>
    <w:rsid w:val="00AB5D6D"/>
    <w:rsid w:val="00AB690F"/>
    <w:rsid w:val="00AD0BF4"/>
    <w:rsid w:val="00AF3376"/>
    <w:rsid w:val="00B07495"/>
    <w:rsid w:val="00B07936"/>
    <w:rsid w:val="00B1107D"/>
    <w:rsid w:val="00B11D83"/>
    <w:rsid w:val="00B12E60"/>
    <w:rsid w:val="00B15E16"/>
    <w:rsid w:val="00B177F2"/>
    <w:rsid w:val="00B25193"/>
    <w:rsid w:val="00B252B7"/>
    <w:rsid w:val="00B41619"/>
    <w:rsid w:val="00B543C1"/>
    <w:rsid w:val="00B55F54"/>
    <w:rsid w:val="00B5680B"/>
    <w:rsid w:val="00B626DD"/>
    <w:rsid w:val="00B62E65"/>
    <w:rsid w:val="00B64F10"/>
    <w:rsid w:val="00B819F4"/>
    <w:rsid w:val="00BA72AD"/>
    <w:rsid w:val="00BB1AF0"/>
    <w:rsid w:val="00BC232F"/>
    <w:rsid w:val="00BC332A"/>
    <w:rsid w:val="00BC3385"/>
    <w:rsid w:val="00BD3DFF"/>
    <w:rsid w:val="00BE5771"/>
    <w:rsid w:val="00C06310"/>
    <w:rsid w:val="00C314CC"/>
    <w:rsid w:val="00C3434F"/>
    <w:rsid w:val="00C36EE7"/>
    <w:rsid w:val="00C37343"/>
    <w:rsid w:val="00C46759"/>
    <w:rsid w:val="00C516D0"/>
    <w:rsid w:val="00C664EC"/>
    <w:rsid w:val="00C813E5"/>
    <w:rsid w:val="00C83812"/>
    <w:rsid w:val="00C90730"/>
    <w:rsid w:val="00C91BEB"/>
    <w:rsid w:val="00C92250"/>
    <w:rsid w:val="00C95339"/>
    <w:rsid w:val="00C962C1"/>
    <w:rsid w:val="00CA1A2B"/>
    <w:rsid w:val="00CA292E"/>
    <w:rsid w:val="00CA3424"/>
    <w:rsid w:val="00CA4769"/>
    <w:rsid w:val="00CA490D"/>
    <w:rsid w:val="00CB4ADA"/>
    <w:rsid w:val="00CC637C"/>
    <w:rsid w:val="00CD04BE"/>
    <w:rsid w:val="00CD3157"/>
    <w:rsid w:val="00CD4688"/>
    <w:rsid w:val="00CF36AC"/>
    <w:rsid w:val="00D01048"/>
    <w:rsid w:val="00D02910"/>
    <w:rsid w:val="00D1232F"/>
    <w:rsid w:val="00D20429"/>
    <w:rsid w:val="00D20F22"/>
    <w:rsid w:val="00D22FB0"/>
    <w:rsid w:val="00D2421E"/>
    <w:rsid w:val="00D261F1"/>
    <w:rsid w:val="00D434D0"/>
    <w:rsid w:val="00D45E94"/>
    <w:rsid w:val="00D55113"/>
    <w:rsid w:val="00D61F4F"/>
    <w:rsid w:val="00D6346A"/>
    <w:rsid w:val="00D65ACC"/>
    <w:rsid w:val="00D70240"/>
    <w:rsid w:val="00D7084E"/>
    <w:rsid w:val="00D745A3"/>
    <w:rsid w:val="00D77F68"/>
    <w:rsid w:val="00D84611"/>
    <w:rsid w:val="00D854AD"/>
    <w:rsid w:val="00D854CB"/>
    <w:rsid w:val="00D917E3"/>
    <w:rsid w:val="00D93464"/>
    <w:rsid w:val="00D94802"/>
    <w:rsid w:val="00D96101"/>
    <w:rsid w:val="00DA3D91"/>
    <w:rsid w:val="00DA533E"/>
    <w:rsid w:val="00DB3E55"/>
    <w:rsid w:val="00DB51D3"/>
    <w:rsid w:val="00DB58B9"/>
    <w:rsid w:val="00DB760A"/>
    <w:rsid w:val="00DC3E18"/>
    <w:rsid w:val="00DC50C1"/>
    <w:rsid w:val="00DD2791"/>
    <w:rsid w:val="00DD521A"/>
    <w:rsid w:val="00DE3060"/>
    <w:rsid w:val="00DE4CBF"/>
    <w:rsid w:val="00E009E9"/>
    <w:rsid w:val="00E02F46"/>
    <w:rsid w:val="00E07BC6"/>
    <w:rsid w:val="00E12564"/>
    <w:rsid w:val="00E161B5"/>
    <w:rsid w:val="00E1667E"/>
    <w:rsid w:val="00E27DFF"/>
    <w:rsid w:val="00E374E0"/>
    <w:rsid w:val="00E611BA"/>
    <w:rsid w:val="00E66CD8"/>
    <w:rsid w:val="00E75165"/>
    <w:rsid w:val="00E75F94"/>
    <w:rsid w:val="00E76D50"/>
    <w:rsid w:val="00E80F79"/>
    <w:rsid w:val="00E83ABC"/>
    <w:rsid w:val="00E866A4"/>
    <w:rsid w:val="00E874F5"/>
    <w:rsid w:val="00E91D2D"/>
    <w:rsid w:val="00EA3F2F"/>
    <w:rsid w:val="00EA7D43"/>
    <w:rsid w:val="00EB78BF"/>
    <w:rsid w:val="00EC121C"/>
    <w:rsid w:val="00EE005A"/>
    <w:rsid w:val="00EE55F1"/>
    <w:rsid w:val="00EE78EC"/>
    <w:rsid w:val="00EE7B2B"/>
    <w:rsid w:val="00EF1CFC"/>
    <w:rsid w:val="00EF7672"/>
    <w:rsid w:val="00F06246"/>
    <w:rsid w:val="00F07E30"/>
    <w:rsid w:val="00F153CD"/>
    <w:rsid w:val="00F160C2"/>
    <w:rsid w:val="00F209DA"/>
    <w:rsid w:val="00F21E55"/>
    <w:rsid w:val="00F24721"/>
    <w:rsid w:val="00F337D3"/>
    <w:rsid w:val="00F33DBC"/>
    <w:rsid w:val="00F41D8D"/>
    <w:rsid w:val="00F46E62"/>
    <w:rsid w:val="00F51636"/>
    <w:rsid w:val="00F60334"/>
    <w:rsid w:val="00F831A0"/>
    <w:rsid w:val="00F94AEA"/>
    <w:rsid w:val="00F950B5"/>
    <w:rsid w:val="00F957EB"/>
    <w:rsid w:val="00F95804"/>
    <w:rsid w:val="00F968B0"/>
    <w:rsid w:val="00FA5B73"/>
    <w:rsid w:val="00FA73BB"/>
    <w:rsid w:val="00FB7944"/>
    <w:rsid w:val="00FC09B8"/>
    <w:rsid w:val="00FE5802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898F2"/>
  <w14:defaultImageDpi w14:val="300"/>
  <w15:chartTrackingRefBased/>
  <w15:docId w15:val="{17931EF7-2DD5-443C-A694-FC14B85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lock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header" w:locked="1"/>
    <w:lsdException w:name="footer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430D"/>
    <w:rPr>
      <w:color w:val="000000"/>
      <w:lang w:val="en-US" w:eastAsia="en-US"/>
    </w:rPr>
  </w:style>
  <w:style w:type="paragraph" w:styleId="Heading1">
    <w:name w:val="heading 1"/>
    <w:basedOn w:val="Normal"/>
    <w:next w:val="Normal"/>
    <w:qFormat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2653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locked/>
    <w:rsid w:val="0084430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locked/>
    <w:rsid w:val="0084430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locked/>
    <w:rsid w:val="008443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locked/>
    <w:rsid w:val="008443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locked/>
    <w:rsid w:val="0084430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locked/>
    <w:rsid w:val="0084430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locked/>
    <w:rsid w:val="0084430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4430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4430D"/>
  </w:style>
  <w:style w:type="paragraph" w:customStyle="1" w:styleId="Body">
    <w:name w:val=".Body"/>
    <w:link w:val="BodyChar"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hAnsi="Verdana"/>
      <w:color w:val="000000"/>
      <w:sz w:val="16"/>
      <w:lang w:val="en-US" w:eastAsia="en-US"/>
    </w:rPr>
  </w:style>
  <w:style w:type="character" w:customStyle="1" w:styleId="BodyChar">
    <w:name w:val=".Body Char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rsid w:val="00D20429"/>
    <w:pPr>
      <w:widowControl w:val="0"/>
      <w:numPr>
        <w:numId w:val="2"/>
      </w:numPr>
      <w:suppressAutoHyphens/>
      <w:spacing w:before="80" w:after="80" w:line="240" w:lineRule="exact"/>
      <w:jc w:val="both"/>
    </w:pPr>
    <w:rPr>
      <w:rFonts w:ascii="Verdana" w:hAnsi="Verdana"/>
      <w:sz w:val="16"/>
    </w:rPr>
  </w:style>
  <w:style w:type="paragraph" w:customStyle="1" w:styleId="TableBody">
    <w:name w:val=".Table Body"/>
    <w:rsid w:val="00FA73BB"/>
    <w:pPr>
      <w:spacing w:before="120" w:line="240" w:lineRule="exact"/>
    </w:pPr>
    <w:rPr>
      <w:rFonts w:ascii="Arial" w:hAnsi="Arial"/>
      <w:bCs/>
      <w:color w:val="000000"/>
      <w:sz w:val="16"/>
      <w:lang w:val="en-US" w:eastAsia="en-US"/>
    </w:rPr>
  </w:style>
  <w:style w:type="paragraph" w:customStyle="1" w:styleId="TableHead">
    <w:name w:val=".Table Head"/>
    <w:basedOn w:val="TableBody"/>
    <w:next w:val="TableBody"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A46C96"/>
    <w:pPr>
      <w:widowControl w:val="0"/>
      <w:numPr>
        <w:numId w:val="28"/>
      </w:numPr>
      <w:spacing w:line="480" w:lineRule="atLeast"/>
      <w:jc w:val="right"/>
    </w:pPr>
    <w:rPr>
      <w:rFonts w:ascii="Arial" w:hAnsi="Arial"/>
      <w:b/>
      <w:i/>
      <w:color w:val="960000"/>
      <w:spacing w:val="20"/>
      <w:sz w:val="96"/>
      <w:lang w:val="en-US" w:eastAsia="en-US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  <w:lang w:val="en-US" w:eastAsia="en-US"/>
    </w:rPr>
  </w:style>
  <w:style w:type="paragraph" w:customStyle="1" w:styleId="Body1">
    <w:name w:val=".Body 1"/>
    <w:basedOn w:val="Body"/>
    <w:next w:val="Body"/>
    <w:link w:val="Body1Char"/>
    <w:rsid w:val="00B15E16"/>
    <w:pPr>
      <w:ind w:firstLine="0"/>
    </w:pPr>
  </w:style>
  <w:style w:type="paragraph" w:customStyle="1" w:styleId="FigureCaption">
    <w:name w:val=".Figure Caption"/>
    <w:next w:val="Body"/>
    <w:rsid w:val="00D20429"/>
    <w:pPr>
      <w:widowControl w:val="0"/>
      <w:spacing w:before="160" w:after="360" w:line="200" w:lineRule="exact"/>
    </w:pPr>
    <w:rPr>
      <w:rFonts w:ascii="Arial" w:hAnsi="Arial"/>
      <w:color w:val="960000"/>
      <w:sz w:val="16"/>
      <w:lang w:val="en-US" w:eastAsia="en-US"/>
    </w:rPr>
  </w:style>
  <w:style w:type="paragraph" w:customStyle="1" w:styleId="Head1">
    <w:name w:val=".Head 1"/>
    <w:next w:val="Body1"/>
    <w:rsid w:val="00A46C96"/>
    <w:pPr>
      <w:keepNext/>
      <w:widowControl w:val="0"/>
      <w:numPr>
        <w:ilvl w:val="1"/>
        <w:numId w:val="28"/>
      </w:numPr>
      <w:tabs>
        <w:tab w:val="left" w:pos="720"/>
      </w:tabs>
      <w:spacing w:before="160" w:after="40"/>
    </w:pPr>
    <w:rPr>
      <w:rFonts w:ascii="Arial" w:hAnsi="Arial"/>
      <w:b/>
      <w:i/>
      <w:color w:val="960000"/>
      <w:sz w:val="24"/>
      <w:lang w:val="en-US" w:eastAsia="en-US"/>
    </w:rPr>
  </w:style>
  <w:style w:type="paragraph" w:customStyle="1" w:styleId="Head2">
    <w:name w:val=".Head 2"/>
    <w:basedOn w:val="Head1"/>
    <w:next w:val="Body1"/>
    <w:autoRedefine/>
    <w:rsid w:val="00A46C96"/>
    <w:pPr>
      <w:numPr>
        <w:ilvl w:val="2"/>
      </w:numPr>
    </w:pPr>
    <w:rPr>
      <w:sz w:val="20"/>
    </w:rPr>
  </w:style>
  <w:style w:type="paragraph" w:customStyle="1" w:styleId="ListNumbered">
    <w:name w:val=".List Numbered"/>
    <w:rsid w:val="00D20429"/>
    <w:pPr>
      <w:numPr>
        <w:numId w:val="3"/>
      </w:numPr>
      <w:spacing w:before="80" w:after="80" w:line="240" w:lineRule="exact"/>
    </w:pPr>
    <w:rPr>
      <w:rFonts w:ascii="Verdana" w:hAnsi="Verdana"/>
      <w:color w:val="000000"/>
      <w:sz w:val="16"/>
      <w:lang w:val="en-US" w:eastAsia="en-US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  <w:lang w:val="en-US" w:eastAsia="en-US"/>
    </w:rPr>
  </w:style>
  <w:style w:type="paragraph" w:customStyle="1" w:styleId="Code">
    <w:name w:val=".Code"/>
    <w:link w:val="CodeChar"/>
    <w:rsid w:val="00F337D3"/>
    <w:pPr>
      <w:widowControl w:val="0"/>
      <w:ind w:left="270"/>
    </w:pPr>
    <w:rPr>
      <w:rFonts w:ascii="Courier New" w:hAnsi="Courier New"/>
      <w:noProof/>
      <w:snapToGrid w:val="0"/>
      <w:color w:val="000000"/>
      <w:sz w:val="16"/>
      <w:lang w:val="en-US" w:eastAsia="en-US"/>
    </w:rPr>
  </w:style>
  <w:style w:type="character" w:customStyle="1" w:styleId="CodeChar">
    <w:name w:val=".Code Char"/>
    <w:link w:val="Code"/>
    <w:rsid w:val="00F337D3"/>
    <w:rPr>
      <w:rFonts w:ascii="Courier New" w:hAnsi="Courier New"/>
      <w:noProof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rsid w:val="001537C4"/>
    <w:pPr>
      <w:spacing w:line="190" w:lineRule="exact"/>
      <w:ind w:left="360"/>
    </w:pPr>
    <w:rPr>
      <w:rFonts w:ascii="Arial" w:hAnsi="Arial"/>
      <w:b/>
      <w:sz w:val="15"/>
      <w:lang w:val="en-US" w:eastAsia="en-US"/>
    </w:rPr>
  </w:style>
  <w:style w:type="paragraph" w:customStyle="1" w:styleId="Head3">
    <w:name w:val=".Head 3"/>
    <w:basedOn w:val="Head2"/>
    <w:next w:val="Body1"/>
    <w:rsid w:val="00F06246"/>
    <w:pPr>
      <w:numPr>
        <w:ilvl w:val="0"/>
        <w:numId w:val="0"/>
      </w:numPr>
      <w:spacing w:before="100" w:after="20"/>
    </w:pPr>
    <w:rPr>
      <w:i w:val="0"/>
      <w:smallCaps/>
      <w:sz w:val="16"/>
    </w:rPr>
  </w:style>
  <w:style w:type="character" w:customStyle="1" w:styleId="CalloutHead">
    <w:name w:val=".Callout Head"/>
    <w:rsid w:val="003E092B"/>
    <w:rPr>
      <w:rFonts w:ascii="Arial" w:hAnsi="Arial"/>
      <w:b/>
      <w:caps/>
      <w:color w:val="960000"/>
      <w:sz w:val="17"/>
    </w:rPr>
  </w:style>
  <w:style w:type="paragraph" w:customStyle="1" w:styleId="Callout">
    <w:name w:val=".Callout"/>
    <w:basedOn w:val="Body"/>
    <w:rsid w:val="003E092B"/>
    <w:pPr>
      <w:spacing w:before="24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  <w:lang w:val="en-US" w:eastAsia="en-US"/>
    </w:rPr>
  </w:style>
  <w:style w:type="paragraph" w:customStyle="1" w:styleId="SidebarHead">
    <w:name w:val=".Sidebar Head"/>
    <w:basedOn w:val="Callout"/>
    <w:next w:val="Sidebar"/>
    <w:rsid w:val="009C6582"/>
    <w:pPr>
      <w:pBdr>
        <w:top w:val="single" w:sz="18" w:space="1" w:color="auto"/>
      </w:pBd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  <w:sz w:val="16"/>
      <w:szCs w:val="16"/>
    </w:rPr>
  </w:style>
  <w:style w:type="character" w:customStyle="1" w:styleId="CodeinTable">
    <w:name w:val=".Code in Table"/>
    <w:rsid w:val="0048007C"/>
    <w:rPr>
      <w:rFonts w:ascii="Courier New" w:hAnsi="Courier New"/>
      <w:color w:val="auto"/>
      <w:sz w:val="17"/>
      <w:szCs w:val="20"/>
      <w:u w:val="none"/>
    </w:rPr>
  </w:style>
  <w:style w:type="character" w:customStyle="1" w:styleId="CodeinText">
    <w:name w:val=".Code in Text"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rFonts w:ascii="Verdana" w:hAnsi="Verdana"/>
      <w:color w:val="000000"/>
      <w:sz w:val="16"/>
      <w:lang w:val="en-US" w:eastAsia="en-US"/>
    </w:rPr>
  </w:style>
  <w:style w:type="character" w:customStyle="1" w:styleId="Bold">
    <w:name w:val=".Bold"/>
    <w:rsid w:val="0084430D"/>
    <w:rPr>
      <w:b/>
    </w:rPr>
  </w:style>
  <w:style w:type="character" w:customStyle="1" w:styleId="Italics">
    <w:name w:val=".Italics"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rsid w:val="00712658"/>
    <w:rPr>
      <w:b/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rFonts w:ascii="Verdana" w:hAnsi="Verdana"/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rFonts w:ascii="Verdana" w:hAnsi="Verdana"/>
      <w:sz w:val="14"/>
    </w:rPr>
  </w:style>
  <w:style w:type="character" w:styleId="FootnoteReference">
    <w:name w:val="footnote reference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rsid w:val="004C330F"/>
    <w:rPr>
      <w:color w:val="0000FF"/>
      <w:u w:val="single"/>
    </w:rPr>
  </w:style>
  <w:style w:type="character" w:styleId="Strong">
    <w:name w:val="Strong"/>
    <w:qFormat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locked/>
    <w:rsid w:val="004C330F"/>
    <w:rPr>
      <w:vertAlign w:val="superscript"/>
    </w:rPr>
  </w:style>
  <w:style w:type="character" w:customStyle="1" w:styleId="WW-CommentReference">
    <w:name w:val="WW-Comment Reference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semiHidden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1Char">
    <w:name w:val=".Body 1 Char"/>
    <w:basedOn w:val="BodyChar"/>
    <w:link w:val="Body1"/>
    <w:rsid w:val="00472589"/>
    <w:rPr>
      <w:rFonts w:ascii="Verdana" w:hAnsi="Verdana"/>
      <w:color w:val="000000"/>
      <w:sz w:val="16"/>
      <w:lang w:val="en-US" w:eastAsia="en-US" w:bidi="ar-SA"/>
    </w:rPr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customStyle="1" w:styleId="Subscript">
    <w:name w:val=".Subscript"/>
    <w:rsid w:val="00674DA2"/>
    <w:rPr>
      <w:vertAlign w:val="subscript"/>
    </w:rPr>
  </w:style>
  <w:style w:type="character" w:customStyle="1" w:styleId="Superscript">
    <w:name w:val=".Superscript"/>
    <w:rsid w:val="00674DA2"/>
    <w:rPr>
      <w:vertAlign w:val="superscript"/>
    </w:rPr>
  </w:style>
  <w:style w:type="paragraph" w:customStyle="1" w:styleId="SidebarEnd">
    <w:name w:val=".Sidebar End"/>
    <w:basedOn w:val="Sidebar"/>
    <w:next w:val="Body"/>
    <w:rsid w:val="009C6582"/>
    <w:pPr>
      <w:pBdr>
        <w:bottom w:val="single" w:sz="18" w:space="1" w:color="auto"/>
      </w:pBdr>
    </w:pPr>
  </w:style>
  <w:style w:type="paragraph" w:customStyle="1" w:styleId="TechniqueHead2">
    <w:name w:val=".TechniqueHead 2"/>
    <w:next w:val="Body1"/>
    <w:rsid w:val="00781A6E"/>
    <w:rPr>
      <w:rFonts w:ascii="Arial" w:hAnsi="Arial"/>
      <w:b/>
      <w:smallCaps/>
      <w:color w:val="FFFFFF"/>
      <w:shd w:val="clear" w:color="auto" w:fill="808080"/>
      <w:lang w:val="en-US" w:eastAsia="en-US"/>
    </w:rPr>
  </w:style>
  <w:style w:type="paragraph" w:customStyle="1" w:styleId="callouthead0">
    <w:name w:val="callout head"/>
    <w:basedOn w:val="Callout"/>
    <w:rsid w:val="00D22FB0"/>
    <w:pPr>
      <w:tabs>
        <w:tab w:val="left" w:pos="360"/>
      </w:tabs>
    </w:pPr>
    <w:rPr>
      <w:szCs w:val="24"/>
    </w:rPr>
  </w:style>
  <w:style w:type="character" w:customStyle="1" w:styleId="CommentTextChar">
    <w:name w:val="Comment Text Char"/>
    <w:link w:val="CommentText"/>
    <w:semiHidden/>
    <w:rsid w:val="00D22FB0"/>
    <w:rPr>
      <w:color w:val="000000"/>
    </w:rPr>
  </w:style>
  <w:style w:type="paragraph" w:styleId="ColorfulShading-Accent1">
    <w:name w:val="Colorful Shading Accent 1"/>
    <w:hidden/>
    <w:uiPriority w:val="99"/>
    <w:semiHidden/>
    <w:rsid w:val="00981C73"/>
    <w:rPr>
      <w:color w:val="000000"/>
      <w:lang w:val="en-US" w:eastAsia="en-US"/>
    </w:rPr>
  </w:style>
  <w:style w:type="paragraph" w:customStyle="1" w:styleId="bulletlist">
    <w:name w:val=".bullet list"/>
    <w:basedOn w:val="Body"/>
    <w:rsid w:val="00A66DDD"/>
  </w:style>
  <w:style w:type="paragraph" w:customStyle="1" w:styleId="normal0">
    <w:name w:val=".normal"/>
    <w:basedOn w:val="ListBullet"/>
    <w:rsid w:val="00A66DDD"/>
  </w:style>
  <w:style w:type="paragraph" w:customStyle="1" w:styleId="code0">
    <w:name w:val="code"/>
    <w:basedOn w:val="Body"/>
    <w:rsid w:val="00EA3F2F"/>
  </w:style>
  <w:style w:type="paragraph" w:customStyle="1" w:styleId="body10">
    <w:name w:val="body 1"/>
    <w:basedOn w:val="Body"/>
    <w:rsid w:val="005239DC"/>
  </w:style>
  <w:style w:type="paragraph" w:customStyle="1" w:styleId="listnullet">
    <w:name w:val=".list nullet"/>
    <w:basedOn w:val="Body"/>
    <w:rsid w:val="0052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bulafia:Users:andycarroll:Documents:Microsoft%20Word%20Templates:02%20-%20Manning%20template%20-%20Word%202003-04-08%20-%20051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template - Word 2003-04-08 - 05102012.dot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subject/>
  <dc:creator>Andy Carroll</dc:creator>
  <cp:keywords/>
  <cp:lastModifiedBy>William Farmer</cp:lastModifiedBy>
  <cp:revision>2</cp:revision>
  <cp:lastPrinted>2001-01-25T11:37:00Z</cp:lastPrinted>
  <dcterms:created xsi:type="dcterms:W3CDTF">2018-10-12T08:13:00Z</dcterms:created>
  <dcterms:modified xsi:type="dcterms:W3CDTF">2018-10-12T08:13:00Z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